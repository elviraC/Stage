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6888" w:rsidRPr="009B5E3A" w:rsidRDefault="00B76888" w:rsidP="00B76888">
      <w:pPr>
        <w:pStyle w:val="Kop1"/>
        <w:numPr>
          <w:ilvl w:val="0"/>
          <w:numId w:val="0"/>
        </w:numPr>
        <w:ind w:left="431" w:hanging="431"/>
        <w:rPr>
          <w:bCs/>
          <w:color w:val="548DD4"/>
        </w:rPr>
      </w:pPr>
      <w:bookmarkStart w:id="0" w:name="BijlageFormatPvA"/>
      <w:bookmarkStart w:id="1" w:name="_Toc427661066"/>
      <w:r w:rsidRPr="00663B0F">
        <w:t xml:space="preserve">Bijlage </w:t>
      </w:r>
      <w:r w:rsidRPr="00B76888">
        <w:rPr>
          <w:rStyle w:val="Kop1Char"/>
          <w:b/>
        </w:rPr>
        <w:t>C</w:t>
      </w:r>
      <w:r w:rsidRPr="00663B0F">
        <w:t xml:space="preserve"> </w:t>
      </w:r>
      <w:r>
        <w:t>Richtlijnen en format Plan van Aanpak</w:t>
      </w:r>
      <w:bookmarkEnd w:id="0"/>
      <w:r>
        <w:rPr>
          <w:noProof/>
          <w:lang w:val="en-US" w:eastAsia="en-US"/>
        </w:rPr>
        <w:drawing>
          <wp:anchor distT="0" distB="0" distL="114935" distR="114935" simplePos="0" relativeHeight="251659264" behindDoc="1" locked="0" layoutInCell="1" allowOverlap="1" wp14:anchorId="0948C43D" wp14:editId="479D1CDF">
            <wp:simplePos x="0" y="0"/>
            <wp:positionH relativeFrom="column">
              <wp:posOffset>4509135</wp:posOffset>
            </wp:positionH>
            <wp:positionV relativeFrom="paragraph">
              <wp:posOffset>-146050</wp:posOffset>
            </wp:positionV>
            <wp:extent cx="1666875" cy="600075"/>
            <wp:effectExtent l="0" t="0" r="9525"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600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End w:id="1"/>
    </w:p>
    <w:p w:rsidR="00B76888" w:rsidRPr="00AE42C3" w:rsidRDefault="00B76888" w:rsidP="00B76888">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kinsoku w:val="0"/>
        <w:textAlignment w:val="baseline"/>
        <w:rPr>
          <w:b/>
          <w:bCs/>
          <w:i/>
          <w:color w:val="548DD4"/>
        </w:rPr>
      </w:pPr>
    </w:p>
    <w:p w:rsidR="00B76888" w:rsidRPr="00AE42C3" w:rsidRDefault="00B76888" w:rsidP="00B76888">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kinsoku w:val="0"/>
        <w:textAlignment w:val="baseline"/>
        <w:rPr>
          <w:b/>
          <w:bCs/>
          <w:i/>
          <w:color w:val="548DD4"/>
        </w:rPr>
      </w:pPr>
    </w:p>
    <w:p w:rsidR="00B76888" w:rsidRPr="00620658" w:rsidRDefault="00B76888" w:rsidP="00B76888">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kinsoku w:val="0"/>
        <w:textAlignment w:val="baseline"/>
        <w:rPr>
          <w:b/>
          <w:sz w:val="48"/>
          <w:szCs w:val="24"/>
        </w:rPr>
      </w:pPr>
      <w:r w:rsidRPr="00620658">
        <w:rPr>
          <w:b/>
          <w:bCs/>
        </w:rPr>
        <w:t>Gebruik de toelichting achter dit formulier bij het invullen van de punten. In de toelichting kun je informatie vinden over het niveau van de opdracht, de kaders van dit Plan van Aanpak en informatie die van je verwacht wordt bij de punten.</w:t>
      </w:r>
    </w:p>
    <w:p w:rsidR="00B76888" w:rsidRPr="00620658" w:rsidRDefault="00B76888" w:rsidP="00B76888">
      <w:pPr>
        <w:tabs>
          <w:tab w:val="left" w:pos="2268"/>
        </w:tabs>
        <w:spacing w:before="57"/>
        <w:rPr>
          <w:b/>
          <w:bCs/>
          <w:szCs w:val="22"/>
        </w:rPr>
      </w:pPr>
    </w:p>
    <w:p w:rsidR="00B76888" w:rsidRPr="00620658" w:rsidRDefault="00B76888" w:rsidP="00B76888">
      <w:pPr>
        <w:tabs>
          <w:tab w:val="left" w:pos="2268"/>
        </w:tabs>
        <w:spacing w:before="57"/>
        <w:rPr>
          <w:b/>
          <w:bCs/>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c>
          <w:tcPr>
            <w:tcW w:w="2347"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Naam student (=auteur)</w:t>
            </w:r>
          </w:p>
        </w:tc>
        <w:tc>
          <w:tcPr>
            <w:tcW w:w="7291"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5F083F" w:rsidP="006D1DDC">
            <w:pPr>
              <w:pStyle w:val="Inhoudtabel"/>
              <w:spacing w:line="100" w:lineRule="atLeast"/>
              <w:rPr>
                <w:rFonts w:ascii="Times New Roman" w:hAnsi="Times New Roman"/>
                <w:b/>
                <w:sz w:val="22"/>
                <w:szCs w:val="22"/>
              </w:rPr>
            </w:pPr>
            <w:r>
              <w:rPr>
                <w:rFonts w:ascii="Times New Roman" w:hAnsi="Times New Roman"/>
                <w:b/>
                <w:sz w:val="22"/>
                <w:szCs w:val="22"/>
              </w:rPr>
              <w:t>Elvira Clement</w:t>
            </w:r>
          </w:p>
        </w:tc>
      </w:tr>
      <w:tr w:rsidR="00B76888" w:rsidRPr="00620658" w:rsidTr="006D1DDC">
        <w:tc>
          <w:tcPr>
            <w:tcW w:w="2347" w:type="dxa"/>
            <w:tcBorders>
              <w:top w:val="single" w:sz="4" w:space="0" w:color="auto"/>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Studentnummer</w:t>
            </w:r>
          </w:p>
        </w:tc>
        <w:tc>
          <w:tcPr>
            <w:tcW w:w="7291" w:type="dxa"/>
            <w:tcBorders>
              <w:top w:val="single" w:sz="4" w:space="0" w:color="auto"/>
              <w:left w:val="single" w:sz="1" w:space="0" w:color="000000"/>
              <w:bottom w:val="single" w:sz="1" w:space="0" w:color="000000"/>
              <w:right w:val="single" w:sz="1" w:space="0" w:color="000000"/>
            </w:tcBorders>
            <w:shd w:val="clear" w:color="auto" w:fill="auto"/>
          </w:tcPr>
          <w:p w:rsidR="00B76888" w:rsidRPr="00620658" w:rsidRDefault="005F083F" w:rsidP="006D1DDC">
            <w:pPr>
              <w:pStyle w:val="Inhoudtabel"/>
              <w:spacing w:line="100" w:lineRule="atLeast"/>
              <w:rPr>
                <w:rFonts w:ascii="Times New Roman" w:hAnsi="Times New Roman"/>
                <w:b/>
                <w:sz w:val="22"/>
                <w:szCs w:val="22"/>
              </w:rPr>
            </w:pPr>
            <w:r>
              <w:rPr>
                <w:rFonts w:ascii="Times New Roman" w:hAnsi="Times New Roman"/>
                <w:b/>
                <w:sz w:val="22"/>
                <w:szCs w:val="22"/>
              </w:rPr>
              <w:t>1620452</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proofErr w:type="spellStart"/>
            <w:r w:rsidRPr="00620658">
              <w:rPr>
                <w:rFonts w:ascii="Times New Roman" w:hAnsi="Times New Roman"/>
                <w:b/>
                <w:bCs/>
                <w:sz w:val="22"/>
                <w:szCs w:val="22"/>
              </w:rPr>
              <w:t>Stageverlenende</w:t>
            </w:r>
            <w:proofErr w:type="spellEnd"/>
            <w:r w:rsidRPr="00620658">
              <w:rPr>
                <w:rFonts w:ascii="Times New Roman" w:hAnsi="Times New Roman"/>
                <w:b/>
                <w:bCs/>
                <w:sz w:val="22"/>
                <w:szCs w:val="22"/>
              </w:rPr>
              <w:t xml:space="preserve"> organisatie</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5F083F" w:rsidP="006D1DDC">
            <w:pPr>
              <w:pStyle w:val="Inhoudtabel"/>
              <w:spacing w:line="100" w:lineRule="atLeast"/>
              <w:rPr>
                <w:rFonts w:ascii="Times New Roman" w:hAnsi="Times New Roman"/>
                <w:b/>
                <w:sz w:val="22"/>
                <w:szCs w:val="22"/>
              </w:rPr>
            </w:pPr>
            <w:proofErr w:type="spellStart"/>
            <w:r>
              <w:rPr>
                <w:rFonts w:ascii="Times New Roman" w:hAnsi="Times New Roman"/>
                <w:b/>
                <w:sz w:val="22"/>
                <w:szCs w:val="22"/>
              </w:rPr>
              <w:t>Ilionx</w:t>
            </w:r>
            <w:proofErr w:type="spellEnd"/>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Naam bedrijfsbegeleider</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5F083F" w:rsidP="006D1DDC">
            <w:pPr>
              <w:pStyle w:val="Inhoudtabel"/>
              <w:spacing w:line="100" w:lineRule="atLeast"/>
              <w:rPr>
                <w:rFonts w:ascii="Times New Roman" w:hAnsi="Times New Roman"/>
                <w:b/>
                <w:sz w:val="22"/>
                <w:szCs w:val="22"/>
              </w:rPr>
            </w:pPr>
            <w:r>
              <w:rPr>
                <w:rFonts w:ascii="Times New Roman" w:hAnsi="Times New Roman"/>
                <w:b/>
                <w:sz w:val="22"/>
                <w:szCs w:val="22"/>
              </w:rPr>
              <w:t>Paul Jacobs</w:t>
            </w:r>
          </w:p>
        </w:tc>
      </w:tr>
      <w:tr w:rsidR="00B76888" w:rsidRPr="00620658" w:rsidTr="005F083F">
        <w:tc>
          <w:tcPr>
            <w:tcW w:w="2347" w:type="dxa"/>
            <w:tcBorders>
              <w:lef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Naam stagedocent</w:t>
            </w:r>
          </w:p>
        </w:tc>
        <w:tc>
          <w:tcPr>
            <w:tcW w:w="7291" w:type="dxa"/>
            <w:tcBorders>
              <w:left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5F083F" w:rsidRPr="00620658" w:rsidTr="006D1DDC">
        <w:tc>
          <w:tcPr>
            <w:tcW w:w="2347" w:type="dxa"/>
            <w:tcBorders>
              <w:left w:val="single" w:sz="1" w:space="0" w:color="000000"/>
              <w:bottom w:val="single" w:sz="1" w:space="0" w:color="000000"/>
            </w:tcBorders>
            <w:shd w:val="clear" w:color="auto" w:fill="auto"/>
          </w:tcPr>
          <w:p w:rsidR="005F083F" w:rsidRPr="00620658" w:rsidRDefault="005F083F" w:rsidP="006D1DDC">
            <w:pPr>
              <w:pStyle w:val="Inhoudtabel"/>
              <w:spacing w:line="100" w:lineRule="atLeast"/>
              <w:rPr>
                <w:rFonts w:ascii="Times New Roman" w:hAnsi="Times New Roman"/>
                <w:b/>
                <w:bCs/>
                <w:sz w:val="22"/>
                <w:szCs w:val="22"/>
              </w:rPr>
            </w:pPr>
          </w:p>
        </w:tc>
        <w:tc>
          <w:tcPr>
            <w:tcW w:w="7291" w:type="dxa"/>
            <w:tcBorders>
              <w:left w:val="single" w:sz="1" w:space="0" w:color="000000"/>
              <w:bottom w:val="single" w:sz="1" w:space="0" w:color="000000"/>
              <w:right w:val="single" w:sz="1" w:space="0" w:color="000000"/>
            </w:tcBorders>
            <w:shd w:val="clear" w:color="auto" w:fill="auto"/>
          </w:tcPr>
          <w:p w:rsidR="005F083F" w:rsidRPr="00620658" w:rsidRDefault="005F083F" w:rsidP="006D1DDC">
            <w:pPr>
              <w:pStyle w:val="Inhoudtabel"/>
              <w:spacing w:line="100" w:lineRule="atLeast"/>
              <w:rPr>
                <w:rFonts w:ascii="Times New Roman" w:hAnsi="Times New Roman"/>
                <w:b/>
                <w:sz w:val="22"/>
                <w:szCs w:val="22"/>
              </w:rPr>
            </w:pPr>
          </w:p>
        </w:tc>
      </w:tr>
    </w:tbl>
    <w:p w:rsidR="00B76888" w:rsidRPr="00620658" w:rsidRDefault="00B76888" w:rsidP="00B76888">
      <w:pPr>
        <w:rPr>
          <w:b/>
        </w:rPr>
      </w:pPr>
    </w:p>
    <w:p w:rsidR="00B76888" w:rsidRPr="00620658" w:rsidRDefault="00B76888" w:rsidP="00B76888">
      <w:pPr>
        <w:rPr>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c>
          <w:tcPr>
            <w:tcW w:w="2347"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Documentdatum</w:t>
            </w:r>
          </w:p>
        </w:tc>
        <w:tc>
          <w:tcPr>
            <w:tcW w:w="7291"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5F083F" w:rsidP="006D1DDC">
            <w:pPr>
              <w:pStyle w:val="Inhoudtabel"/>
              <w:spacing w:line="100" w:lineRule="atLeast"/>
              <w:rPr>
                <w:rFonts w:ascii="Times New Roman" w:hAnsi="Times New Roman"/>
                <w:b/>
                <w:sz w:val="22"/>
                <w:szCs w:val="22"/>
              </w:rPr>
            </w:pPr>
            <w:r>
              <w:rPr>
                <w:rFonts w:ascii="Times New Roman" w:hAnsi="Times New Roman"/>
                <w:b/>
                <w:sz w:val="22"/>
                <w:szCs w:val="22"/>
              </w:rPr>
              <w:t>18-augustus - 2015</w:t>
            </w:r>
          </w:p>
        </w:tc>
      </w:tr>
      <w:tr w:rsidR="00B76888" w:rsidRPr="00620658" w:rsidTr="006D1DDC">
        <w:tc>
          <w:tcPr>
            <w:tcW w:w="2347" w:type="dxa"/>
            <w:tcBorders>
              <w:top w:val="single" w:sz="4" w:space="0" w:color="auto"/>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Documentversie</w:t>
            </w:r>
          </w:p>
        </w:tc>
        <w:tc>
          <w:tcPr>
            <w:tcW w:w="7291" w:type="dxa"/>
            <w:tcBorders>
              <w:top w:val="single" w:sz="4" w:space="0" w:color="auto"/>
              <w:left w:val="single" w:sz="1" w:space="0" w:color="000000"/>
              <w:bottom w:val="single" w:sz="1" w:space="0" w:color="000000"/>
              <w:right w:val="single" w:sz="1" w:space="0" w:color="000000"/>
            </w:tcBorders>
            <w:shd w:val="clear" w:color="auto" w:fill="auto"/>
          </w:tcPr>
          <w:p w:rsidR="00B76888" w:rsidRPr="00620658" w:rsidRDefault="005F083F" w:rsidP="006D1DDC">
            <w:pPr>
              <w:pStyle w:val="Inhoudtabel"/>
              <w:spacing w:line="100" w:lineRule="atLeast"/>
              <w:rPr>
                <w:rFonts w:ascii="Times New Roman" w:hAnsi="Times New Roman"/>
                <w:b/>
                <w:bCs/>
                <w:sz w:val="22"/>
                <w:szCs w:val="22"/>
              </w:rPr>
            </w:pPr>
            <w:r>
              <w:rPr>
                <w:rFonts w:ascii="Times New Roman" w:hAnsi="Times New Roman"/>
                <w:b/>
                <w:bCs/>
                <w:sz w:val="22"/>
                <w:szCs w:val="22"/>
              </w:rPr>
              <w:t xml:space="preserve"> 1</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Documentstatus</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sz w:val="22"/>
                <w:szCs w:val="22"/>
              </w:rPr>
              <w:t xml:space="preserve">Concept </w:t>
            </w:r>
            <w:r w:rsidRPr="00CE7C0C">
              <w:rPr>
                <w:rFonts w:ascii="Times New Roman" w:hAnsi="Times New Roman"/>
                <w:b/>
                <w:strike/>
                <w:sz w:val="22"/>
                <w:szCs w:val="22"/>
              </w:rPr>
              <w:t>/ goedgekeurd / gewijzigd</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 xml:space="preserve">Reden van wijziging indien de documentstatus </w:t>
            </w:r>
            <w:r w:rsidRPr="00620658">
              <w:rPr>
                <w:rFonts w:ascii="Times New Roman" w:hAnsi="Times New Roman"/>
                <w:b/>
                <w:bCs/>
                <w:i/>
                <w:sz w:val="22"/>
                <w:szCs w:val="22"/>
              </w:rPr>
              <w:t>gewijzigd</w:t>
            </w:r>
            <w:r w:rsidRPr="00620658">
              <w:rPr>
                <w:rFonts w:ascii="Times New Roman" w:hAnsi="Times New Roman"/>
                <w:b/>
                <w:bCs/>
                <w:sz w:val="22"/>
                <w:szCs w:val="22"/>
              </w:rPr>
              <w:t xml:space="preserve"> is</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rFonts w:eastAsia="MS Mincho"/>
          <w:b/>
          <w:szCs w:val="22"/>
        </w:rPr>
      </w:pPr>
    </w:p>
    <w:p w:rsidR="00B76888" w:rsidRPr="00620658" w:rsidRDefault="00B76888" w:rsidP="00B76888">
      <w:pPr>
        <w:tabs>
          <w:tab w:val="left" w:pos="2268"/>
        </w:tabs>
        <w:spacing w:line="100" w:lineRule="atLeast"/>
        <w:rPr>
          <w:rFonts w:eastAsia="MS Mincho"/>
          <w:b/>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0B17BE" w:rsidP="006D1DDC">
            <w:pPr>
              <w:tabs>
                <w:tab w:val="left" w:pos="2268"/>
              </w:tabs>
              <w:spacing w:line="100" w:lineRule="atLeast"/>
              <w:rPr>
                <w:rFonts w:eastAsia="MS Mincho"/>
                <w:b/>
                <w:szCs w:val="22"/>
              </w:rPr>
            </w:pPr>
            <w:r>
              <w:fldChar w:fldCharType="begin"/>
            </w:r>
            <w:r>
              <w:instrText xml:space="preserve"> SEQ nr \* MERGEFORMAT </w:instrText>
            </w:r>
            <w:r>
              <w:fldChar w:fldCharType="separate"/>
            </w:r>
            <w:r w:rsidR="0046283C" w:rsidRPr="0046283C">
              <w:rPr>
                <w:b/>
                <w:noProof/>
              </w:rPr>
              <w:t>1</w:t>
            </w:r>
            <w:r>
              <w:rPr>
                <w:b/>
                <w:noProof/>
              </w:rPr>
              <w:fldChar w:fldCharType="end"/>
            </w:r>
            <w:r w:rsidR="00B76888" w:rsidRPr="00620658">
              <w:rPr>
                <w:b/>
                <w:bCs/>
                <w:szCs w:val="22"/>
              </w:rPr>
              <w:t>. Achtergrond</w:t>
            </w:r>
          </w:p>
        </w:tc>
      </w:tr>
      <w:tr w:rsidR="00B76888" w:rsidRPr="00620658" w:rsidTr="006D1DDC">
        <w:tc>
          <w:tcPr>
            <w:tcW w:w="2347"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Achtergrond van de opdracht</w:t>
            </w:r>
          </w:p>
        </w:tc>
        <w:tc>
          <w:tcPr>
            <w:tcW w:w="7291" w:type="dxa"/>
            <w:tcBorders>
              <w:top w:val="single" w:sz="4" w:space="0" w:color="auto"/>
              <w:left w:val="single" w:sz="4" w:space="0" w:color="auto"/>
              <w:bottom w:val="single" w:sz="4" w:space="0" w:color="auto"/>
              <w:right w:val="single" w:sz="4" w:space="0" w:color="auto"/>
            </w:tcBorders>
            <w:shd w:val="clear" w:color="auto" w:fill="auto"/>
          </w:tcPr>
          <w:p w:rsidR="005F083F" w:rsidRPr="00D22D5B" w:rsidRDefault="005F083F" w:rsidP="005F083F">
            <w:pPr>
              <w:rPr>
                <w:b/>
              </w:rPr>
            </w:pPr>
            <w:r w:rsidRPr="00D22D5B">
              <w:rPr>
                <w:b/>
              </w:rPr>
              <w:t>Achtergrond project</w:t>
            </w:r>
          </w:p>
          <w:p w:rsidR="005F083F" w:rsidRDefault="005F083F" w:rsidP="005F083F">
            <w:pPr>
              <w:pStyle w:val="Lijstalinea"/>
              <w:ind w:left="0"/>
              <w:rPr>
                <w:lang w:val="nl-NL"/>
              </w:rPr>
            </w:pPr>
            <w:r>
              <w:rPr>
                <w:lang w:val="nl-NL"/>
              </w:rPr>
              <w:t xml:space="preserve">De </w:t>
            </w:r>
            <w:proofErr w:type="spellStart"/>
            <w:r>
              <w:rPr>
                <w:lang w:val="nl-NL"/>
              </w:rPr>
              <w:t>zorgapp</w:t>
            </w:r>
            <w:proofErr w:type="spellEnd"/>
            <w:r>
              <w:rPr>
                <w:lang w:val="nl-NL"/>
              </w:rPr>
              <w:t xml:space="preserve"> Regie is een web gebaseerde applicatie (ontwikkeld in Oracle APEX). De webapplicatie is speciaal ontwikkeld voor mensen met een (verstandelijke) beperking, psychiatrische problemen en voor ouderen. </w:t>
            </w:r>
          </w:p>
          <w:p w:rsidR="005F083F" w:rsidRDefault="005F083F" w:rsidP="005F083F">
            <w:pPr>
              <w:pStyle w:val="Lijstalinea"/>
              <w:ind w:left="0"/>
              <w:rPr>
                <w:lang w:val="nl-NL"/>
              </w:rPr>
            </w:pPr>
          </w:p>
          <w:p w:rsidR="005F083F" w:rsidRDefault="005F083F" w:rsidP="005F083F">
            <w:pPr>
              <w:pStyle w:val="Lijstalinea"/>
              <w:ind w:left="0"/>
              <w:rPr>
                <w:lang w:val="nl-NL"/>
              </w:rPr>
            </w:pPr>
            <w:r>
              <w:rPr>
                <w:lang w:val="nl-NL"/>
              </w:rPr>
              <w:t>Door Regie krijgen deze mensen en hun zorgverleners controle over de dagindeling, ondersteunings-behoefte en zorgafspraken.  Zo hebben zij de mogelijkheid om zelf hun dag indeling in te vullen, een dagboek bij te houden en hun ervaring met de zorgverlening te delen. Verder kunnen gebruikers aangeven hoe hun gemoedstoestand tijdens het uitvoeren van een dagtaak was. De cliënt kan dan samen met de zorgverlener hierover discussiëren.</w:t>
            </w:r>
          </w:p>
          <w:p w:rsidR="005F083F" w:rsidRDefault="005F083F" w:rsidP="005F083F">
            <w:pPr>
              <w:pStyle w:val="Lijstalinea"/>
              <w:ind w:left="0"/>
              <w:rPr>
                <w:lang w:val="nl-NL"/>
              </w:rPr>
            </w:pPr>
            <w:r>
              <w:rPr>
                <w:lang w:val="nl-NL"/>
              </w:rPr>
              <w:t xml:space="preserve"> </w:t>
            </w:r>
          </w:p>
          <w:p w:rsidR="005F083F" w:rsidRDefault="005F083F" w:rsidP="005F083F">
            <w:pPr>
              <w:pStyle w:val="Lijstalinea"/>
              <w:ind w:left="0"/>
              <w:rPr>
                <w:lang w:val="nl-NL"/>
              </w:rPr>
            </w:pPr>
            <w:r>
              <w:rPr>
                <w:lang w:val="nl-NL"/>
              </w:rPr>
              <w:lastRenderedPageBreak/>
              <w:t>Zorgverleners zijn in staat om in Regie hun werkuren bij te houden en te beeldbellen met hun zorgaanvragers, hierdoor draagt Regie bij aan het terugdringen van de administratieve processen en worden de reistijden verkort.</w:t>
            </w:r>
          </w:p>
          <w:p w:rsidR="005F083F" w:rsidRDefault="005F083F" w:rsidP="005F083F">
            <w:pPr>
              <w:pStyle w:val="Lijstalinea"/>
              <w:ind w:left="0"/>
              <w:rPr>
                <w:lang w:val="nl-NL"/>
              </w:rPr>
            </w:pPr>
          </w:p>
          <w:p w:rsidR="005F083F" w:rsidRDefault="005F083F" w:rsidP="005F083F">
            <w:r>
              <w:t xml:space="preserve">De </w:t>
            </w:r>
            <w:proofErr w:type="spellStart"/>
            <w:r>
              <w:t>zorgapp</w:t>
            </w:r>
            <w:proofErr w:type="spellEnd"/>
            <w:r>
              <w:t xml:space="preserve"> heeft vier schillende soorten doelgroepen:</w:t>
            </w:r>
          </w:p>
          <w:p w:rsidR="005F083F" w:rsidRDefault="005F083F" w:rsidP="005F083F">
            <w:r w:rsidRPr="00D22D5B">
              <w:rPr>
                <w:i/>
                <w:u w:val="single"/>
              </w:rPr>
              <w:t xml:space="preserve">Patiënten </w:t>
            </w:r>
            <w:r>
              <w:t>– Dit zijn patiënten met Autisme, ADHD of een verstandelijke beperking. De applicatie is ontwikkeld voor deze doelgroep om meer structuur en voorspelbaarheid in hun leven te brengen.</w:t>
            </w:r>
          </w:p>
          <w:p w:rsidR="005F083F" w:rsidRDefault="005F083F" w:rsidP="005F083F"/>
          <w:p w:rsidR="005F083F" w:rsidRDefault="005F083F" w:rsidP="005F083F">
            <w:r w:rsidRPr="00D22D5B">
              <w:rPr>
                <w:i/>
                <w:u w:val="single"/>
              </w:rPr>
              <w:t>Informele Verzorger</w:t>
            </w:r>
            <w:r>
              <w:t xml:space="preserve"> – Dit zijn personen zoals mantelzorgers, familieleden, buren, vrienden en vrijwilligers die zorg en ondersteuning verlenen aan mensen die dat nodig hebben.</w:t>
            </w:r>
          </w:p>
          <w:p w:rsidR="005F083F" w:rsidRDefault="005F083F" w:rsidP="005F083F"/>
          <w:p w:rsidR="005F083F" w:rsidRDefault="005F083F" w:rsidP="005F083F">
            <w:r w:rsidRPr="00D22D5B">
              <w:rPr>
                <w:i/>
                <w:u w:val="single"/>
              </w:rPr>
              <w:t>Formele Verzorger</w:t>
            </w:r>
            <w:r>
              <w:t xml:space="preserve"> – Een formele verzorger is bijvoorbeeld de huisarts, de thuiszorg en alle overige zorgprofessionals die de patiënt structuur en overzicht kunnen bieden. </w:t>
            </w:r>
          </w:p>
          <w:p w:rsidR="005F083F" w:rsidRPr="00D22D5B" w:rsidRDefault="005F083F" w:rsidP="005F083F">
            <w:pPr>
              <w:rPr>
                <w:b/>
              </w:rPr>
            </w:pPr>
          </w:p>
          <w:p w:rsidR="005F083F" w:rsidRDefault="005F083F" w:rsidP="005F083F">
            <w:r w:rsidRPr="00D22D5B">
              <w:rPr>
                <w:i/>
                <w:u w:val="single"/>
              </w:rPr>
              <w:t>Medisch Specialist</w:t>
            </w:r>
            <w:r>
              <w:t xml:space="preserve"> – Mensen – met als beroep neuroloog, psychiater of kinderarts -  die medische onderzoeken en testen uitvoeren om eventuele andere oorzaken van het probleem gedrag van een patiënt uit te kunnen uitsluiten  en kunnen onderzoeken of er nog andere bijkomende stoornissen aanwezig zijn.</w:t>
            </w:r>
          </w:p>
          <w:p w:rsidR="00B76888" w:rsidRPr="00620658" w:rsidRDefault="00B76888" w:rsidP="006D1DDC">
            <w:pPr>
              <w:pStyle w:val="Inhoudtabel"/>
              <w:tabs>
                <w:tab w:val="left" w:pos="4230"/>
              </w:tabs>
              <w:spacing w:line="100" w:lineRule="atLeast"/>
              <w:rPr>
                <w:rFonts w:ascii="Times New Roman" w:hAnsi="Times New Roman"/>
                <w:b/>
                <w:sz w:val="22"/>
                <w:szCs w:val="22"/>
              </w:rPr>
            </w:pPr>
            <w:r w:rsidRPr="00620658">
              <w:rPr>
                <w:rFonts w:ascii="Times New Roman" w:hAnsi="Times New Roman"/>
                <w:b/>
                <w:sz w:val="22"/>
                <w:szCs w:val="22"/>
              </w:rPr>
              <w:tab/>
            </w:r>
          </w:p>
        </w:tc>
      </w:tr>
      <w:tr w:rsidR="00B76888" w:rsidRPr="00620658" w:rsidTr="00046443">
        <w:trPr>
          <w:trHeight w:val="1007"/>
        </w:trPr>
        <w:tc>
          <w:tcPr>
            <w:tcW w:w="2347" w:type="dxa"/>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lastRenderedPageBreak/>
              <w:t>Referentie(s)</w:t>
            </w:r>
          </w:p>
        </w:tc>
        <w:tc>
          <w:tcPr>
            <w:tcW w:w="7291" w:type="dxa"/>
            <w:tcBorders>
              <w:top w:val="single" w:sz="4" w:space="0" w:color="auto"/>
              <w:left w:val="single" w:sz="4" w:space="0" w:color="auto"/>
              <w:bottom w:val="single" w:sz="4" w:space="0" w:color="auto"/>
              <w:right w:val="single" w:sz="4" w:space="0" w:color="auto"/>
            </w:tcBorders>
            <w:shd w:val="clear" w:color="auto" w:fill="auto"/>
          </w:tcPr>
          <w:p w:rsidR="00B76888" w:rsidRPr="00046443" w:rsidRDefault="00046443" w:rsidP="006D1DDC">
            <w:pPr>
              <w:pStyle w:val="Inhoudtabel"/>
              <w:tabs>
                <w:tab w:val="left" w:pos="4230"/>
              </w:tabs>
              <w:spacing w:line="100" w:lineRule="atLeast"/>
              <w:rPr>
                <w:rFonts w:cs="Arial"/>
              </w:rPr>
            </w:pPr>
            <w:r w:rsidRPr="00046443">
              <w:rPr>
                <w:rFonts w:cs="Arial"/>
              </w:rPr>
              <w:t xml:space="preserve">Artikel, </w:t>
            </w:r>
            <w:r w:rsidRPr="00046443">
              <w:rPr>
                <w:rFonts w:cs="Arial"/>
                <w:color w:val="3B3B3B"/>
                <w:shd w:val="clear" w:color="auto" w:fill="F5F7FA"/>
              </w:rPr>
              <w:t xml:space="preserve">Persbericht - </w:t>
            </w:r>
            <w:proofErr w:type="spellStart"/>
            <w:r w:rsidRPr="00046443">
              <w:rPr>
                <w:rFonts w:cs="Arial"/>
                <w:color w:val="3B3B3B"/>
                <w:shd w:val="clear" w:color="auto" w:fill="F5F7FA"/>
              </w:rPr>
              <w:t>ilionx</w:t>
            </w:r>
            <w:proofErr w:type="spellEnd"/>
            <w:r w:rsidRPr="00046443">
              <w:rPr>
                <w:rFonts w:cs="Arial"/>
                <w:color w:val="3B3B3B"/>
                <w:shd w:val="clear" w:color="auto" w:fill="F5F7FA"/>
              </w:rPr>
              <w:t xml:space="preserve"> en Koerseigen ontwikkelen </w:t>
            </w:r>
            <w:proofErr w:type="spellStart"/>
            <w:r w:rsidRPr="00046443">
              <w:rPr>
                <w:rFonts w:cs="Arial"/>
                <w:color w:val="3B3B3B"/>
                <w:shd w:val="clear" w:color="auto" w:fill="F5F7FA"/>
              </w:rPr>
              <w:t>zorgapp</w:t>
            </w:r>
            <w:proofErr w:type="spellEnd"/>
            <w:r w:rsidRPr="00046443">
              <w:rPr>
                <w:rFonts w:cs="Arial"/>
                <w:color w:val="3B3B3B"/>
                <w:shd w:val="clear" w:color="auto" w:fill="F5F7FA"/>
              </w:rPr>
              <w:t xml:space="preserve"> Regie</w:t>
            </w:r>
            <w:r w:rsidRPr="00046443">
              <w:rPr>
                <w:rFonts w:cs="Arial"/>
              </w:rPr>
              <w:t xml:space="preserve">, Paul Jacobs, </w:t>
            </w:r>
            <w:r w:rsidRPr="00046443">
              <w:rPr>
                <w:rFonts w:cs="Arial"/>
                <w:color w:val="3B3B3B"/>
                <w:shd w:val="clear" w:color="auto" w:fill="F5F7FA"/>
              </w:rPr>
              <w:t>2015</w:t>
            </w:r>
          </w:p>
          <w:p w:rsidR="00046443" w:rsidRDefault="00046443" w:rsidP="006D1DDC">
            <w:pPr>
              <w:pStyle w:val="Inhoudtabel"/>
              <w:tabs>
                <w:tab w:val="left" w:pos="4230"/>
              </w:tabs>
              <w:spacing w:line="100" w:lineRule="atLeast"/>
              <w:rPr>
                <w:rFonts w:ascii="Times New Roman" w:hAnsi="Times New Roman"/>
                <w:b/>
                <w:sz w:val="22"/>
                <w:szCs w:val="22"/>
              </w:rPr>
            </w:pPr>
          </w:p>
          <w:p w:rsidR="00046443" w:rsidRPr="00046443" w:rsidRDefault="00046443" w:rsidP="006D1DDC">
            <w:pPr>
              <w:pStyle w:val="Inhoudtabel"/>
              <w:tabs>
                <w:tab w:val="left" w:pos="4230"/>
              </w:tabs>
              <w:spacing w:line="100" w:lineRule="atLeast"/>
              <w:rPr>
                <w:rFonts w:cs="Arial"/>
                <w:sz w:val="22"/>
                <w:szCs w:val="22"/>
              </w:rPr>
            </w:pPr>
            <w:r w:rsidRPr="00046443">
              <w:rPr>
                <w:rFonts w:cs="Arial"/>
                <w:sz w:val="22"/>
                <w:szCs w:val="22"/>
              </w:rPr>
              <w:t xml:space="preserve">Presentatie, </w:t>
            </w:r>
            <w:proofErr w:type="spellStart"/>
            <w:r w:rsidRPr="00046443">
              <w:rPr>
                <w:rFonts w:cs="Arial"/>
              </w:rPr>
              <w:t>ZorgApp</w:t>
            </w:r>
            <w:proofErr w:type="spellEnd"/>
            <w:r w:rsidRPr="00046443">
              <w:rPr>
                <w:rFonts w:cs="Arial"/>
              </w:rPr>
              <w:t xml:space="preserve"> - Meer zeggenschap en efficiënter werken voor cliënten,  </w:t>
            </w:r>
            <w:proofErr w:type="spellStart"/>
            <w:r w:rsidRPr="00046443">
              <w:rPr>
                <w:rFonts w:cs="Arial"/>
              </w:rPr>
              <w:t>Ajin</w:t>
            </w:r>
            <w:proofErr w:type="spellEnd"/>
            <w:r w:rsidRPr="00046443">
              <w:rPr>
                <w:rFonts w:cs="Arial"/>
              </w:rPr>
              <w:t xml:space="preserve"> </w:t>
            </w:r>
            <w:proofErr w:type="spellStart"/>
            <w:r w:rsidRPr="00046443">
              <w:rPr>
                <w:rFonts w:cs="Arial"/>
              </w:rPr>
              <w:t>Tuladhar</w:t>
            </w:r>
            <w:proofErr w:type="spellEnd"/>
            <w:r w:rsidRPr="00046443">
              <w:rPr>
                <w:rFonts w:cs="Arial"/>
              </w:rPr>
              <w:t>, 2015</w:t>
            </w:r>
            <w:r w:rsidRPr="00046443">
              <w:rPr>
                <w:rFonts w:cs="Arial"/>
                <w:sz w:val="22"/>
                <w:szCs w:val="22"/>
              </w:rPr>
              <w:t xml:space="preserve"> </w:t>
            </w:r>
          </w:p>
        </w:tc>
      </w:tr>
    </w:tbl>
    <w:p w:rsidR="00B76888" w:rsidRPr="00620658" w:rsidRDefault="00B76888" w:rsidP="00B76888">
      <w:pPr>
        <w:tabs>
          <w:tab w:val="left" w:pos="2268"/>
        </w:tabs>
        <w:spacing w:line="100" w:lineRule="atLeast"/>
        <w:rPr>
          <w:rFonts w:eastAsia="MS Mincho"/>
          <w:b/>
          <w:szCs w:val="22"/>
        </w:rPr>
      </w:pPr>
    </w:p>
    <w:p w:rsidR="00B76888" w:rsidRPr="00620658" w:rsidRDefault="00B76888" w:rsidP="00B76888">
      <w:pPr>
        <w:tabs>
          <w:tab w:val="left" w:pos="2268"/>
        </w:tabs>
        <w:spacing w:line="100" w:lineRule="atLeast"/>
        <w:rPr>
          <w:rFonts w:eastAsia="MS Mincho"/>
          <w:b/>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2</w:t>
            </w:r>
            <w:r w:rsidRPr="00620658">
              <w:rPr>
                <w:rFonts w:ascii="Times New Roman" w:hAnsi="Times New Roman"/>
                <w:b/>
                <w:noProof/>
              </w:rPr>
              <w:fldChar w:fldCharType="end"/>
            </w:r>
            <w:r w:rsidRPr="00620658">
              <w:rPr>
                <w:rFonts w:ascii="Times New Roman" w:hAnsi="Times New Roman"/>
                <w:b/>
                <w:bCs/>
                <w:sz w:val="22"/>
                <w:szCs w:val="22"/>
              </w:rPr>
              <w:t>. Opdracht</w:t>
            </w:r>
          </w:p>
          <w:p w:rsidR="00B76888" w:rsidRPr="00620658" w:rsidRDefault="00B76888" w:rsidP="006D1DDC">
            <w:pPr>
              <w:pStyle w:val="Inhoudtabel"/>
              <w:spacing w:line="100" w:lineRule="atLeast"/>
              <w:rPr>
                <w:rFonts w:ascii="Times New Roman" w:hAnsi="Times New Roman"/>
                <w:b/>
                <w:bCs/>
                <w:sz w:val="18"/>
                <w:szCs w:val="18"/>
              </w:rPr>
            </w:pPr>
            <w:r w:rsidRPr="00620658">
              <w:rPr>
                <w:rFonts w:ascii="Times New Roman" w:hAnsi="Times New Roman"/>
                <w:b/>
                <w:bCs/>
                <w:sz w:val="18"/>
                <w:szCs w:val="18"/>
              </w:rPr>
              <w:t xml:space="preserve">NB In het geval er meerdere opdrachten zijn die niet of nauwelijks met elkaar samenhangen kun je zelf bepalen of je één </w:t>
            </w:r>
            <w:proofErr w:type="spellStart"/>
            <w:r w:rsidRPr="00620658">
              <w:rPr>
                <w:rFonts w:ascii="Times New Roman" w:hAnsi="Times New Roman"/>
                <w:b/>
                <w:bCs/>
                <w:sz w:val="18"/>
                <w:szCs w:val="18"/>
              </w:rPr>
              <w:t>PvA</w:t>
            </w:r>
            <w:proofErr w:type="spellEnd"/>
            <w:r w:rsidRPr="00620658">
              <w:rPr>
                <w:rFonts w:ascii="Times New Roman" w:hAnsi="Times New Roman"/>
                <w:b/>
                <w:bCs/>
                <w:sz w:val="18"/>
                <w:szCs w:val="18"/>
              </w:rPr>
              <w:t xml:space="preserve"> voor alle opdrachten wilt maken of voor elke opdracht een apart </w:t>
            </w:r>
            <w:proofErr w:type="spellStart"/>
            <w:r w:rsidRPr="00620658">
              <w:rPr>
                <w:rFonts w:ascii="Times New Roman" w:hAnsi="Times New Roman"/>
                <w:b/>
                <w:bCs/>
                <w:sz w:val="18"/>
                <w:szCs w:val="18"/>
              </w:rPr>
              <w:t>PvA</w:t>
            </w:r>
            <w:proofErr w:type="spellEnd"/>
            <w:r w:rsidRPr="00620658">
              <w:rPr>
                <w:rFonts w:ascii="Times New Roman" w:hAnsi="Times New Roman"/>
                <w:b/>
                <w:bCs/>
                <w:sz w:val="18"/>
                <w:szCs w:val="18"/>
              </w:rPr>
              <w:t>.</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Opdrachtomschrijving</w:t>
            </w:r>
          </w:p>
        </w:tc>
        <w:tc>
          <w:tcPr>
            <w:tcW w:w="7291" w:type="dxa"/>
            <w:tcBorders>
              <w:left w:val="single" w:sz="1" w:space="0" w:color="000000"/>
              <w:bottom w:val="single" w:sz="1" w:space="0" w:color="000000"/>
              <w:right w:val="single" w:sz="1" w:space="0" w:color="000000"/>
            </w:tcBorders>
            <w:shd w:val="clear" w:color="auto" w:fill="auto"/>
          </w:tcPr>
          <w:p w:rsidR="00B76888" w:rsidRDefault="00B76888" w:rsidP="005F083F">
            <w:pPr>
              <w:pStyle w:val="Inhoudtabel"/>
              <w:tabs>
                <w:tab w:val="left" w:pos="1485"/>
              </w:tabs>
              <w:spacing w:line="100" w:lineRule="atLeast"/>
              <w:rPr>
                <w:rFonts w:ascii="Times New Roman" w:hAnsi="Times New Roman"/>
                <w:b/>
                <w:sz w:val="22"/>
                <w:szCs w:val="22"/>
              </w:rPr>
            </w:pPr>
            <w:r w:rsidRPr="00620658">
              <w:rPr>
                <w:rFonts w:ascii="Times New Roman" w:hAnsi="Times New Roman"/>
                <w:b/>
                <w:sz w:val="22"/>
                <w:szCs w:val="22"/>
              </w:rPr>
              <w:t xml:space="preserve">Opdracht: </w:t>
            </w:r>
            <w:r w:rsidR="005F083F">
              <w:rPr>
                <w:rFonts w:ascii="Times New Roman" w:hAnsi="Times New Roman"/>
                <w:b/>
                <w:sz w:val="22"/>
                <w:szCs w:val="22"/>
              </w:rPr>
              <w:tab/>
            </w:r>
          </w:p>
          <w:p w:rsidR="005F083F" w:rsidRPr="005F083F" w:rsidRDefault="005F083F" w:rsidP="005F083F">
            <w:pPr>
              <w:pStyle w:val="Lijstalinea"/>
              <w:numPr>
                <w:ilvl w:val="0"/>
                <w:numId w:val="16"/>
              </w:numPr>
              <w:spacing w:after="160" w:line="256" w:lineRule="auto"/>
              <w:ind w:left="0"/>
              <w:rPr>
                <w:lang w:val="nl-NL"/>
              </w:rPr>
            </w:pPr>
            <w:r>
              <w:rPr>
                <w:color w:val="444444"/>
                <w:shd w:val="clear" w:color="auto" w:fill="FFFFFF"/>
                <w:lang w:val="nl-NL"/>
              </w:rPr>
              <w:t>Onderzoeken in hoeverre de huidige '</w:t>
            </w:r>
            <w:proofErr w:type="spellStart"/>
            <w:r>
              <w:rPr>
                <w:color w:val="444444"/>
                <w:shd w:val="clear" w:color="auto" w:fill="FFFFFF"/>
                <w:lang w:val="nl-NL"/>
              </w:rPr>
              <w:t>proof</w:t>
            </w:r>
            <w:proofErr w:type="spellEnd"/>
            <w:r>
              <w:rPr>
                <w:color w:val="444444"/>
                <w:shd w:val="clear" w:color="auto" w:fill="FFFFFF"/>
                <w:lang w:val="nl-NL"/>
              </w:rPr>
              <w:t xml:space="preserve"> of concept' </w:t>
            </w:r>
            <w:proofErr w:type="spellStart"/>
            <w:r>
              <w:rPr>
                <w:color w:val="444444"/>
                <w:shd w:val="clear" w:color="auto" w:fill="FFFFFF"/>
                <w:lang w:val="nl-NL"/>
              </w:rPr>
              <w:t>zorgapp</w:t>
            </w:r>
            <w:proofErr w:type="spellEnd"/>
            <w:r>
              <w:rPr>
                <w:color w:val="444444"/>
                <w:shd w:val="clear" w:color="auto" w:fill="FFFFFF"/>
                <w:lang w:val="nl-NL"/>
              </w:rPr>
              <w:t xml:space="preserve"> qua functionaliteit georganiseerd is en of dit naar tevredenheid is van de patiënten en medewerkers.</w:t>
            </w:r>
          </w:p>
          <w:p w:rsidR="005F083F" w:rsidRPr="00F31634" w:rsidRDefault="005F083F" w:rsidP="005F083F">
            <w:pPr>
              <w:pStyle w:val="Lijstalinea"/>
              <w:numPr>
                <w:ilvl w:val="0"/>
                <w:numId w:val="16"/>
              </w:numPr>
              <w:spacing w:after="160" w:line="256" w:lineRule="auto"/>
              <w:ind w:left="0"/>
              <w:rPr>
                <w:lang w:val="nl-NL"/>
              </w:rPr>
            </w:pPr>
          </w:p>
          <w:p w:rsidR="005F083F" w:rsidRPr="00F31634" w:rsidRDefault="005F083F" w:rsidP="005F083F">
            <w:pPr>
              <w:pStyle w:val="Lijstalinea"/>
              <w:numPr>
                <w:ilvl w:val="0"/>
                <w:numId w:val="16"/>
              </w:numPr>
              <w:spacing w:after="160" w:line="256" w:lineRule="auto"/>
              <w:ind w:left="0"/>
              <w:rPr>
                <w:lang w:val="nl-NL"/>
              </w:rPr>
            </w:pPr>
            <w:r>
              <w:rPr>
                <w:color w:val="444444"/>
                <w:shd w:val="clear" w:color="auto" w:fill="FFFFFF"/>
                <w:lang w:val="nl-NL"/>
              </w:rPr>
              <w:t xml:space="preserve">Interviewen van de patiënten en medewerkers wat zij van de </w:t>
            </w:r>
            <w:proofErr w:type="spellStart"/>
            <w:r>
              <w:rPr>
                <w:color w:val="444444"/>
                <w:shd w:val="clear" w:color="auto" w:fill="FFFFFF"/>
                <w:lang w:val="nl-NL"/>
              </w:rPr>
              <w:t>zorgapp</w:t>
            </w:r>
            <w:proofErr w:type="spellEnd"/>
            <w:r>
              <w:rPr>
                <w:color w:val="444444"/>
                <w:shd w:val="clear" w:color="auto" w:fill="FFFFFF"/>
                <w:lang w:val="nl-NL"/>
              </w:rPr>
              <w:t xml:space="preserve"> verlangen en wat de belangen zijn (er zijn hier verschillende gedachten over: inhoud </w:t>
            </w:r>
            <w:proofErr w:type="spellStart"/>
            <w:r>
              <w:rPr>
                <w:color w:val="444444"/>
                <w:shd w:val="clear" w:color="auto" w:fill="FFFFFF"/>
                <w:lang w:val="nl-NL"/>
              </w:rPr>
              <w:t>vs</w:t>
            </w:r>
            <w:proofErr w:type="spellEnd"/>
            <w:r>
              <w:rPr>
                <w:color w:val="444444"/>
                <w:shd w:val="clear" w:color="auto" w:fill="FFFFFF"/>
                <w:lang w:val="nl-NL"/>
              </w:rPr>
              <w:t xml:space="preserve"> exposure).</w:t>
            </w:r>
          </w:p>
          <w:p w:rsidR="005F083F" w:rsidRDefault="005F083F" w:rsidP="005F083F">
            <w:r>
              <w:t xml:space="preserve">De resultaten van de interviews met patiënten en medewerkers uitwerken. Hierbij moet worden gelet op de eindgebruiker, maar ook vooral op bijvoorbeeld </w:t>
            </w:r>
            <w:proofErr w:type="spellStart"/>
            <w:r>
              <w:t>responsiveness</w:t>
            </w:r>
            <w:proofErr w:type="spellEnd"/>
            <w:r>
              <w:t xml:space="preserve"> en motiverend gebruik. He</w:t>
            </w:r>
            <w:r w:rsidR="003A652E">
              <w:t>t interface design moet gebruikers</w:t>
            </w:r>
            <w:r>
              <w:t xml:space="preserve">vriendelijk zijn, plus een strakke vormgeving. De leercurve van patiënten moeten door het ontwerp en de gemaakte keuzes sterk verlaagd worden. De gemaakte keuzes moeten goed onderbouwd worden. </w:t>
            </w:r>
          </w:p>
          <w:p w:rsidR="005F083F" w:rsidRDefault="005F083F" w:rsidP="005F083F">
            <w:pPr>
              <w:pStyle w:val="Inhoudtabel"/>
              <w:tabs>
                <w:tab w:val="left" w:pos="1485"/>
              </w:tabs>
              <w:spacing w:line="100" w:lineRule="atLeast"/>
              <w:rPr>
                <w:rFonts w:ascii="Times New Roman" w:hAnsi="Times New Roman"/>
                <w:b/>
                <w:sz w:val="22"/>
                <w:szCs w:val="22"/>
              </w:rPr>
            </w:pPr>
          </w:p>
          <w:p w:rsidR="005F083F" w:rsidRDefault="005F083F" w:rsidP="005F083F">
            <w:r>
              <w:t xml:space="preserve">Na overleg met de stakeholders en begeleiders moet er een concept worden geschetst. Daaruit moeten </w:t>
            </w:r>
            <w:proofErr w:type="spellStart"/>
            <w:r>
              <w:t>wireframes</w:t>
            </w:r>
            <w:proofErr w:type="spellEnd"/>
            <w:r>
              <w:t xml:space="preserve"> en een werkbare prototypes uit voort komen. Tijdens deze fase is het belangrijk dat ontwerpen worden vertaald naar HTML/CSS/XML en de kennis van Oracle APEX (PL/SQL) wordt toegepast.</w:t>
            </w:r>
          </w:p>
          <w:p w:rsidR="005F083F" w:rsidRPr="00620658" w:rsidRDefault="005F083F" w:rsidP="005F083F">
            <w:pPr>
              <w:pStyle w:val="Inhoudtabel"/>
              <w:tabs>
                <w:tab w:val="left" w:pos="1485"/>
              </w:tabs>
              <w:spacing w:line="100" w:lineRule="atLeast"/>
              <w:rPr>
                <w:rFonts w:ascii="Times New Roman" w:hAnsi="Times New Roman"/>
                <w:b/>
                <w:sz w:val="22"/>
                <w:szCs w:val="22"/>
              </w:rPr>
            </w:pPr>
          </w:p>
          <w:p w:rsidR="00B7688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 xml:space="preserve">Probleemstelling: </w:t>
            </w:r>
          </w:p>
          <w:p w:rsidR="005F083F" w:rsidRDefault="005F083F" w:rsidP="005F083F">
            <w:r>
              <w:t xml:space="preserve">Er is nog weinig tot niks bekend over de </w:t>
            </w:r>
            <w:proofErr w:type="spellStart"/>
            <w:r>
              <w:t>userexperience</w:t>
            </w:r>
            <w:proofErr w:type="spellEnd"/>
            <w:r>
              <w:t xml:space="preserve"> die de gebruiker ervaart.  Er moet verder verdiepend onderzoek worden gedaan  op het gebied van user </w:t>
            </w:r>
            <w:proofErr w:type="spellStart"/>
            <w:r>
              <w:t>experience</w:t>
            </w:r>
            <w:proofErr w:type="spellEnd"/>
            <w:r>
              <w:t xml:space="preserve"> en naar de functionaliteiten die de zorgapplicatie biedt, hierbij moet antwoord worden gegeven op vragen zoals : “Biedt de functionaliteit de gebruiker wat hij echt nodig heeft?”, “Is het duidelijk voor een gebruiker hoe hij een activiteit in de zorgapplicatie uitvoert?”, “Wat vindt de gebruiker onduidelijk in de applicatie en waarom vindt hij dit?”. </w:t>
            </w:r>
          </w:p>
          <w:p w:rsidR="005F083F" w:rsidRDefault="005F083F" w:rsidP="005F083F"/>
          <w:p w:rsidR="005F083F" w:rsidRDefault="005F083F" w:rsidP="005F083F">
            <w:r>
              <w:t xml:space="preserve">Door dit onderzoek uit te voeren krijgt </w:t>
            </w:r>
            <w:proofErr w:type="spellStart"/>
            <w:r>
              <w:t>Ilionx</w:t>
            </w:r>
            <w:proofErr w:type="spellEnd"/>
            <w:r>
              <w:t xml:space="preserve"> na resultaatverwerking een duidelijk beeld hoe de gebruiker de applicatie ervaart en op welke punten in de zorgapplicatie verbetering kan worden toegepast.</w:t>
            </w:r>
          </w:p>
          <w:p w:rsidR="005F083F" w:rsidRPr="00620658" w:rsidRDefault="005F083F" w:rsidP="006D1DDC">
            <w:pPr>
              <w:pStyle w:val="Inhoudtabel"/>
              <w:spacing w:line="100" w:lineRule="atLeast"/>
              <w:rPr>
                <w:rFonts w:ascii="Times New Roman" w:hAnsi="Times New Roman"/>
                <w:b/>
                <w:sz w:val="22"/>
                <w:szCs w:val="22"/>
              </w:rPr>
            </w:pPr>
          </w:p>
          <w:p w:rsidR="00B7688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 xml:space="preserve">Hoofdvraag en deelvragen: </w:t>
            </w:r>
          </w:p>
          <w:p w:rsidR="00794A6A" w:rsidRDefault="00794A6A" w:rsidP="006D1DDC">
            <w:pPr>
              <w:pStyle w:val="Inhoudtabel"/>
              <w:spacing w:line="100" w:lineRule="atLeast"/>
              <w:rPr>
                <w:rFonts w:ascii="Times New Roman" w:hAnsi="Times New Roman"/>
                <w:b/>
                <w:sz w:val="22"/>
                <w:szCs w:val="22"/>
              </w:rPr>
            </w:pPr>
            <w:r>
              <w:rPr>
                <w:rFonts w:ascii="Times New Roman" w:hAnsi="Times New Roman"/>
                <w:b/>
                <w:sz w:val="22"/>
                <w:szCs w:val="22"/>
              </w:rPr>
              <w:t>Hoofdvraag</w:t>
            </w:r>
          </w:p>
          <w:p w:rsidR="00794A6A" w:rsidRDefault="00794A6A" w:rsidP="006D1DDC">
            <w:pPr>
              <w:pStyle w:val="Inhoudtabel"/>
              <w:spacing w:line="100" w:lineRule="atLeast"/>
              <w:rPr>
                <w:rFonts w:ascii="Times New Roman" w:hAnsi="Times New Roman"/>
                <w:b/>
                <w:sz w:val="22"/>
                <w:szCs w:val="22"/>
              </w:rPr>
            </w:pPr>
            <w:r>
              <w:rPr>
                <w:rFonts w:ascii="Times New Roman" w:hAnsi="Times New Roman"/>
                <w:b/>
                <w:sz w:val="22"/>
                <w:szCs w:val="22"/>
              </w:rPr>
              <w:t xml:space="preserve">“Hoe </w:t>
            </w:r>
            <w:r w:rsidR="003F3760">
              <w:rPr>
                <w:rFonts w:ascii="Times New Roman" w:hAnsi="Times New Roman"/>
                <w:b/>
                <w:sz w:val="22"/>
                <w:szCs w:val="22"/>
              </w:rPr>
              <w:t>kan ervoor gezorgd worden dat de zorgapplicatie gebruikersvriendelijk is voor elk soort eindgebruiker, zodat ..</w:t>
            </w:r>
            <w:r>
              <w:rPr>
                <w:rFonts w:ascii="Times New Roman" w:hAnsi="Times New Roman"/>
                <w:b/>
                <w:sz w:val="22"/>
                <w:szCs w:val="22"/>
              </w:rPr>
              <w:t>?”</w:t>
            </w:r>
          </w:p>
          <w:p w:rsidR="00794A6A" w:rsidRDefault="00794A6A" w:rsidP="006D1DDC">
            <w:pPr>
              <w:pStyle w:val="Inhoudtabel"/>
              <w:spacing w:line="100" w:lineRule="atLeast"/>
              <w:rPr>
                <w:rFonts w:ascii="Times New Roman" w:hAnsi="Times New Roman"/>
                <w:b/>
                <w:sz w:val="22"/>
                <w:szCs w:val="22"/>
              </w:rPr>
            </w:pPr>
          </w:p>
          <w:p w:rsidR="00794A6A" w:rsidRDefault="00794A6A" w:rsidP="006D1DDC">
            <w:pPr>
              <w:pStyle w:val="Inhoudtabel"/>
              <w:spacing w:line="100" w:lineRule="atLeast"/>
              <w:rPr>
                <w:rFonts w:ascii="Times New Roman" w:hAnsi="Times New Roman"/>
                <w:b/>
                <w:sz w:val="22"/>
                <w:szCs w:val="22"/>
              </w:rPr>
            </w:pPr>
            <w:r>
              <w:rPr>
                <w:rFonts w:ascii="Times New Roman" w:hAnsi="Times New Roman"/>
                <w:b/>
                <w:sz w:val="22"/>
                <w:szCs w:val="22"/>
              </w:rPr>
              <w:t>Deelvragen</w:t>
            </w:r>
          </w:p>
          <w:p w:rsidR="005F083F" w:rsidRPr="00794A6A" w:rsidRDefault="00794A6A" w:rsidP="006D1DDC">
            <w:pPr>
              <w:pStyle w:val="Inhoudtabel"/>
              <w:spacing w:line="100" w:lineRule="atLeast"/>
              <w:rPr>
                <w:rFonts w:ascii="Times New Roman" w:hAnsi="Times New Roman"/>
                <w:sz w:val="22"/>
                <w:szCs w:val="22"/>
              </w:rPr>
            </w:pPr>
            <w:r w:rsidRPr="00794A6A">
              <w:rPr>
                <w:rFonts w:ascii="Times New Roman" w:hAnsi="Times New Roman"/>
                <w:sz w:val="22"/>
                <w:szCs w:val="22"/>
              </w:rPr>
              <w:t xml:space="preserve">“Hoe </w:t>
            </w:r>
            <w:r>
              <w:rPr>
                <w:rFonts w:ascii="Times New Roman" w:hAnsi="Times New Roman"/>
                <w:sz w:val="22"/>
                <w:szCs w:val="22"/>
              </w:rPr>
              <w:t>kan er voor gezorgd worden dat de functionaliteiten die de zorgapplicatie biedt gebruikersvriendelijk worden weergegeven, zodat de gebruiker</w:t>
            </w:r>
            <w:r w:rsidRPr="00794A6A">
              <w:rPr>
                <w:rFonts w:ascii="Times New Roman" w:hAnsi="Times New Roman"/>
                <w:sz w:val="22"/>
                <w:szCs w:val="22"/>
              </w:rPr>
              <w:t>?”</w:t>
            </w:r>
          </w:p>
          <w:p w:rsidR="00794A6A" w:rsidRPr="00794A6A" w:rsidRDefault="00794A6A" w:rsidP="006D1DDC">
            <w:pPr>
              <w:pStyle w:val="Inhoudtabel"/>
              <w:spacing w:line="100" w:lineRule="atLeast"/>
              <w:rPr>
                <w:rFonts w:ascii="Times New Roman" w:hAnsi="Times New Roman"/>
                <w:sz w:val="22"/>
                <w:szCs w:val="22"/>
              </w:rPr>
            </w:pPr>
          </w:p>
          <w:p w:rsidR="00794A6A" w:rsidRPr="00794A6A" w:rsidRDefault="00794A6A" w:rsidP="006D1DDC">
            <w:pPr>
              <w:pStyle w:val="Inhoudtabel"/>
              <w:spacing w:line="100" w:lineRule="atLeast"/>
              <w:rPr>
                <w:rFonts w:ascii="Times New Roman" w:hAnsi="Times New Roman"/>
                <w:sz w:val="22"/>
                <w:szCs w:val="22"/>
              </w:rPr>
            </w:pPr>
            <w:r w:rsidRPr="00794A6A">
              <w:rPr>
                <w:rFonts w:ascii="Times New Roman" w:hAnsi="Times New Roman"/>
                <w:sz w:val="22"/>
                <w:szCs w:val="22"/>
              </w:rPr>
              <w:t>“Welke elementen ervaren de gebruikers als gebruikersonvriendelijk?”</w:t>
            </w:r>
          </w:p>
          <w:p w:rsidR="00794A6A" w:rsidRPr="00794A6A" w:rsidRDefault="00794A6A" w:rsidP="006D1DDC">
            <w:pPr>
              <w:pStyle w:val="Inhoudtabel"/>
              <w:spacing w:line="100" w:lineRule="atLeast"/>
              <w:rPr>
                <w:rFonts w:ascii="Times New Roman" w:hAnsi="Times New Roman"/>
                <w:sz w:val="22"/>
                <w:szCs w:val="22"/>
              </w:rPr>
            </w:pPr>
          </w:p>
          <w:p w:rsidR="00794A6A" w:rsidRPr="00794A6A" w:rsidRDefault="00794A6A" w:rsidP="006D1DDC">
            <w:pPr>
              <w:pStyle w:val="Inhoudtabel"/>
              <w:spacing w:line="100" w:lineRule="atLeast"/>
              <w:rPr>
                <w:rFonts w:ascii="Times New Roman" w:hAnsi="Times New Roman"/>
                <w:sz w:val="22"/>
                <w:szCs w:val="22"/>
              </w:rPr>
            </w:pPr>
            <w:r w:rsidRPr="00794A6A">
              <w:rPr>
                <w:rFonts w:ascii="Times New Roman" w:hAnsi="Times New Roman"/>
                <w:sz w:val="22"/>
                <w:szCs w:val="22"/>
              </w:rPr>
              <w:t>“Hoe kunnen deze elementen worden verbeterd</w:t>
            </w:r>
            <w:r>
              <w:rPr>
                <w:rFonts w:ascii="Times New Roman" w:hAnsi="Times New Roman"/>
                <w:sz w:val="22"/>
                <w:szCs w:val="22"/>
              </w:rPr>
              <w:t>,</w:t>
            </w:r>
            <w:r w:rsidRPr="00794A6A">
              <w:rPr>
                <w:rFonts w:ascii="Times New Roman" w:hAnsi="Times New Roman"/>
                <w:sz w:val="22"/>
                <w:szCs w:val="22"/>
              </w:rPr>
              <w:t xml:space="preserve"> zodat </w:t>
            </w:r>
            <w:r>
              <w:rPr>
                <w:rFonts w:ascii="Times New Roman" w:hAnsi="Times New Roman"/>
                <w:sz w:val="22"/>
                <w:szCs w:val="22"/>
              </w:rPr>
              <w:t>de user</w:t>
            </w:r>
            <w:r w:rsidR="003F3760">
              <w:rPr>
                <w:rFonts w:ascii="Times New Roman" w:hAnsi="Times New Roman"/>
                <w:sz w:val="22"/>
                <w:szCs w:val="22"/>
              </w:rPr>
              <w:t xml:space="preserve"> </w:t>
            </w:r>
            <w:proofErr w:type="spellStart"/>
            <w:r>
              <w:rPr>
                <w:rFonts w:ascii="Times New Roman" w:hAnsi="Times New Roman"/>
                <w:sz w:val="22"/>
                <w:szCs w:val="22"/>
              </w:rPr>
              <w:t>experience</w:t>
            </w:r>
            <w:proofErr w:type="spellEnd"/>
            <w:r>
              <w:rPr>
                <w:rFonts w:ascii="Times New Roman" w:hAnsi="Times New Roman"/>
                <w:sz w:val="22"/>
                <w:szCs w:val="22"/>
              </w:rPr>
              <w:t xml:space="preserve"> wordt verhoogd</w:t>
            </w:r>
            <w:r w:rsidRPr="00794A6A">
              <w:rPr>
                <w:rFonts w:ascii="Times New Roman" w:hAnsi="Times New Roman"/>
                <w:sz w:val="22"/>
                <w:szCs w:val="22"/>
              </w:rPr>
              <w:t>?”</w:t>
            </w:r>
          </w:p>
          <w:p w:rsidR="00794A6A" w:rsidRPr="00620658" w:rsidRDefault="00794A6A" w:rsidP="006D1DDC">
            <w:pPr>
              <w:pStyle w:val="Inhoudtabel"/>
              <w:spacing w:line="100" w:lineRule="atLeast"/>
              <w:rPr>
                <w:rFonts w:ascii="Times New Roman" w:hAnsi="Times New Roman"/>
                <w:b/>
                <w:sz w:val="22"/>
                <w:szCs w:val="22"/>
              </w:rPr>
            </w:pPr>
          </w:p>
          <w:p w:rsidR="00B76888" w:rsidRDefault="00B76888" w:rsidP="00794A6A">
            <w:pPr>
              <w:pStyle w:val="Inhoudtabel"/>
              <w:spacing w:line="100" w:lineRule="atLeast"/>
              <w:rPr>
                <w:rFonts w:ascii="Times New Roman" w:hAnsi="Times New Roman"/>
                <w:b/>
                <w:sz w:val="22"/>
                <w:szCs w:val="22"/>
              </w:rPr>
            </w:pPr>
            <w:r w:rsidRPr="00620658">
              <w:rPr>
                <w:rFonts w:ascii="Times New Roman" w:hAnsi="Times New Roman"/>
                <w:b/>
                <w:sz w:val="22"/>
                <w:szCs w:val="22"/>
              </w:rPr>
              <w:t xml:space="preserve">Eindresultaat: </w:t>
            </w:r>
            <w:r w:rsidR="005F083F">
              <w:rPr>
                <w:rFonts w:ascii="Times New Roman" w:hAnsi="Times New Roman"/>
                <w:b/>
                <w:sz w:val="22"/>
                <w:szCs w:val="22"/>
              </w:rPr>
              <w:t xml:space="preserve"> </w:t>
            </w:r>
          </w:p>
          <w:p w:rsidR="00794A6A" w:rsidRPr="00794A6A" w:rsidRDefault="00794A6A" w:rsidP="00794A6A">
            <w:r>
              <w:t>Het eindproduct is een werkend prototype geschreven in HTML5, CSS3 en maakt gebruik van de kennis van Oracle Apex. Indien er nog tijd over is na blok D wordt de applicatie gerealiseerd in Apex.</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lastRenderedPageBreak/>
              <w:t>Referentie(s)</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794A6A" w:rsidP="006D1DDC">
            <w:pPr>
              <w:pStyle w:val="Inhoudtabel"/>
              <w:spacing w:line="100" w:lineRule="atLeast"/>
              <w:rPr>
                <w:rFonts w:ascii="Times New Roman" w:hAnsi="Times New Roman"/>
                <w:b/>
                <w:sz w:val="22"/>
                <w:szCs w:val="22"/>
              </w:rPr>
            </w:pPr>
            <w:r>
              <w:rPr>
                <w:rFonts w:ascii="Times New Roman" w:hAnsi="Times New Roman"/>
                <w:b/>
                <w:sz w:val="22"/>
                <w:szCs w:val="22"/>
              </w:rPr>
              <w:t xml:space="preserve">** bronvermelding naar de PDF over regie en de presentatie van </w:t>
            </w:r>
            <w:proofErr w:type="spellStart"/>
            <w:r>
              <w:rPr>
                <w:rFonts w:ascii="Times New Roman" w:hAnsi="Times New Roman"/>
                <w:b/>
                <w:sz w:val="22"/>
                <w:szCs w:val="22"/>
              </w:rPr>
              <w:t>Ajin</w:t>
            </w:r>
            <w:proofErr w:type="spellEnd"/>
            <w:r>
              <w:rPr>
                <w:rFonts w:ascii="Times New Roman" w:hAnsi="Times New Roman"/>
                <w:b/>
                <w:sz w:val="22"/>
                <w:szCs w:val="22"/>
              </w:rPr>
              <w:t>*</w:t>
            </w: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lastRenderedPageBreak/>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3</w:t>
            </w:r>
            <w:r w:rsidRPr="00620658">
              <w:rPr>
                <w:rFonts w:ascii="Times New Roman" w:hAnsi="Times New Roman"/>
                <w:b/>
                <w:noProof/>
              </w:rPr>
              <w:fldChar w:fldCharType="end"/>
            </w:r>
            <w:r w:rsidRPr="00620658">
              <w:rPr>
                <w:rFonts w:ascii="Times New Roman" w:hAnsi="Times New Roman"/>
                <w:b/>
                <w:bCs/>
                <w:sz w:val="22"/>
                <w:szCs w:val="22"/>
              </w:rPr>
              <w:t xml:space="preserve">. Producten </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Producten die aan het einde van de stage worden opgeleverd</w:t>
            </w:r>
          </w:p>
        </w:tc>
        <w:tc>
          <w:tcPr>
            <w:tcW w:w="7291" w:type="dxa"/>
            <w:tcBorders>
              <w:left w:val="single" w:sz="1" w:space="0" w:color="000000"/>
              <w:bottom w:val="single" w:sz="1" w:space="0" w:color="000000"/>
              <w:right w:val="single" w:sz="1" w:space="0" w:color="000000"/>
            </w:tcBorders>
            <w:shd w:val="clear" w:color="auto" w:fill="auto"/>
          </w:tcPr>
          <w:p w:rsidR="00794A6A" w:rsidRPr="00395680" w:rsidRDefault="00794A6A" w:rsidP="00794A6A">
            <w:pPr>
              <w:pStyle w:val="Lijstalinea"/>
              <w:numPr>
                <w:ilvl w:val="0"/>
                <w:numId w:val="17"/>
              </w:numPr>
              <w:spacing w:after="160" w:line="256" w:lineRule="auto"/>
              <w:rPr>
                <w:lang w:val="nl-NL"/>
              </w:rPr>
            </w:pPr>
            <w:r w:rsidRPr="00395680">
              <w:rPr>
                <w:lang w:val="nl-NL"/>
              </w:rPr>
              <w:t>Stage verslag 1</w:t>
            </w:r>
          </w:p>
          <w:p w:rsidR="00794A6A" w:rsidRPr="00395680" w:rsidRDefault="00794A6A" w:rsidP="00794A6A">
            <w:pPr>
              <w:pStyle w:val="Lijstalinea"/>
              <w:numPr>
                <w:ilvl w:val="0"/>
                <w:numId w:val="17"/>
              </w:numPr>
              <w:spacing w:after="160" w:line="256" w:lineRule="auto"/>
              <w:rPr>
                <w:lang w:val="nl-NL"/>
              </w:rPr>
            </w:pPr>
            <w:r w:rsidRPr="00395680">
              <w:rPr>
                <w:lang w:val="nl-NL"/>
              </w:rPr>
              <w:t>Stage verslag 2</w:t>
            </w:r>
          </w:p>
          <w:p w:rsidR="00794A6A" w:rsidRPr="00395680" w:rsidRDefault="00794A6A" w:rsidP="00794A6A">
            <w:pPr>
              <w:pStyle w:val="Lijstalinea"/>
              <w:numPr>
                <w:ilvl w:val="0"/>
                <w:numId w:val="17"/>
              </w:numPr>
              <w:spacing w:after="160" w:line="256" w:lineRule="auto"/>
              <w:rPr>
                <w:lang w:val="nl-NL"/>
              </w:rPr>
            </w:pPr>
            <w:r w:rsidRPr="00395680">
              <w:rPr>
                <w:lang w:val="nl-NL"/>
              </w:rPr>
              <w:t>Beoordeling stage</w:t>
            </w:r>
          </w:p>
          <w:p w:rsidR="00794A6A" w:rsidRDefault="00794A6A" w:rsidP="00794A6A">
            <w:pPr>
              <w:pStyle w:val="Lijstalinea"/>
              <w:numPr>
                <w:ilvl w:val="0"/>
                <w:numId w:val="17"/>
              </w:numPr>
              <w:spacing w:after="160" w:line="256" w:lineRule="auto"/>
              <w:rPr>
                <w:lang w:val="nl-NL"/>
              </w:rPr>
            </w:pPr>
            <w:r w:rsidRPr="00395680">
              <w:rPr>
                <w:lang w:val="nl-NL"/>
              </w:rPr>
              <w:t>Weeklogboeken</w:t>
            </w:r>
          </w:p>
          <w:p w:rsidR="003A652E" w:rsidRPr="00395680" w:rsidRDefault="003A652E" w:rsidP="00794A6A">
            <w:pPr>
              <w:pStyle w:val="Lijstalinea"/>
              <w:numPr>
                <w:ilvl w:val="0"/>
                <w:numId w:val="17"/>
              </w:numPr>
              <w:spacing w:after="160" w:line="256" w:lineRule="auto"/>
              <w:rPr>
                <w:lang w:val="nl-NL"/>
              </w:rPr>
            </w:pPr>
            <w:r>
              <w:rPr>
                <w:lang w:val="nl-NL"/>
              </w:rPr>
              <w:t>Onderzoeksrapporten</w:t>
            </w:r>
          </w:p>
          <w:p w:rsidR="003A652E" w:rsidRPr="003A652E" w:rsidRDefault="00794A6A" w:rsidP="003A652E">
            <w:pPr>
              <w:pStyle w:val="Lijstalinea"/>
              <w:numPr>
                <w:ilvl w:val="0"/>
                <w:numId w:val="17"/>
              </w:numPr>
              <w:spacing w:after="160" w:line="256" w:lineRule="auto"/>
              <w:rPr>
                <w:lang w:val="nl-NL"/>
              </w:rPr>
            </w:pPr>
            <w:proofErr w:type="spellStart"/>
            <w:r w:rsidRPr="00395680">
              <w:rPr>
                <w:rFonts w:ascii="Times New Roman" w:hAnsi="Times New Roman"/>
              </w:rPr>
              <w:t>Werkend</w:t>
            </w:r>
            <w:proofErr w:type="spellEnd"/>
            <w:r w:rsidRPr="00395680">
              <w:rPr>
                <w:rFonts w:ascii="Times New Roman" w:hAnsi="Times New Roman"/>
              </w:rPr>
              <w:t xml:space="preserve"> prototype</w:t>
            </w:r>
          </w:p>
          <w:p w:rsidR="003A652E" w:rsidRPr="003A652E" w:rsidRDefault="003A652E" w:rsidP="003A652E">
            <w:pPr>
              <w:pStyle w:val="Lijstalinea"/>
              <w:numPr>
                <w:ilvl w:val="0"/>
                <w:numId w:val="17"/>
              </w:numPr>
              <w:spacing w:after="160" w:line="256" w:lineRule="auto"/>
              <w:rPr>
                <w:lang w:val="nl-NL"/>
              </w:rPr>
            </w:pPr>
            <w:proofErr w:type="spellStart"/>
            <w:r>
              <w:rPr>
                <w:rFonts w:ascii="Times New Roman" w:hAnsi="Times New Roman"/>
              </w:rPr>
              <w:t>Presentaties</w:t>
            </w:r>
            <w:proofErr w:type="spellEnd"/>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B76888" w:rsidRPr="00620658" w:rsidTr="006D1DDC">
        <w:tc>
          <w:tcPr>
            <w:tcW w:w="9638" w:type="dxa"/>
            <w:gridSpan w:val="2"/>
            <w:tcBorders>
              <w:top w:val="single" w:sz="4" w:space="0" w:color="auto"/>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4</w:t>
            </w:r>
            <w:r w:rsidRPr="00620658">
              <w:rPr>
                <w:rFonts w:ascii="Times New Roman" w:hAnsi="Times New Roman"/>
                <w:b/>
                <w:noProof/>
              </w:rPr>
              <w:fldChar w:fldCharType="end"/>
            </w:r>
            <w:r w:rsidRPr="00620658">
              <w:rPr>
                <w:rFonts w:ascii="Times New Roman" w:hAnsi="Times New Roman"/>
                <w:b/>
                <w:bCs/>
                <w:sz w:val="22"/>
                <w:szCs w:val="22"/>
              </w:rPr>
              <w:t>. Kwaliteit</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Kwaliteitseisen</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Randvoorwaarden die de opdrachtgever heeft meegegeven</w:t>
            </w:r>
          </w:p>
        </w:tc>
        <w:tc>
          <w:tcPr>
            <w:tcW w:w="7291" w:type="dxa"/>
            <w:tcBorders>
              <w:left w:val="single" w:sz="1" w:space="0" w:color="000000"/>
              <w:bottom w:val="single" w:sz="1" w:space="0" w:color="000000"/>
              <w:right w:val="single" w:sz="1" w:space="0" w:color="000000"/>
            </w:tcBorders>
            <w:shd w:val="clear" w:color="auto" w:fill="auto"/>
          </w:tcPr>
          <w:p w:rsidR="00B76888" w:rsidRDefault="001443B0" w:rsidP="006D1DDC">
            <w:pPr>
              <w:pStyle w:val="Inhoudtabel"/>
              <w:spacing w:line="100" w:lineRule="atLeast"/>
              <w:rPr>
                <w:rFonts w:ascii="Times New Roman" w:hAnsi="Times New Roman"/>
                <w:b/>
                <w:bCs/>
                <w:sz w:val="22"/>
                <w:szCs w:val="22"/>
              </w:rPr>
            </w:pPr>
            <w:r>
              <w:rPr>
                <w:rFonts w:ascii="Times New Roman" w:hAnsi="Times New Roman"/>
                <w:b/>
                <w:bCs/>
                <w:sz w:val="22"/>
                <w:szCs w:val="22"/>
              </w:rPr>
              <w:t xml:space="preserve">Er moet een hands-on sessie worden gegeven om de gebruikte technieken in APEX door te geven aan de rest van de </w:t>
            </w:r>
            <w:proofErr w:type="spellStart"/>
            <w:r>
              <w:rPr>
                <w:rFonts w:ascii="Times New Roman" w:hAnsi="Times New Roman"/>
                <w:b/>
                <w:bCs/>
                <w:sz w:val="22"/>
                <w:szCs w:val="22"/>
              </w:rPr>
              <w:t>developers</w:t>
            </w:r>
            <w:proofErr w:type="spellEnd"/>
            <w:r>
              <w:rPr>
                <w:rFonts w:ascii="Times New Roman" w:hAnsi="Times New Roman"/>
                <w:b/>
                <w:bCs/>
                <w:sz w:val="22"/>
                <w:szCs w:val="22"/>
              </w:rPr>
              <w:t>.</w:t>
            </w:r>
          </w:p>
          <w:p w:rsidR="001443B0" w:rsidRDefault="001443B0" w:rsidP="006D1DDC">
            <w:pPr>
              <w:pStyle w:val="Inhoudtabel"/>
              <w:spacing w:line="100" w:lineRule="atLeast"/>
              <w:rPr>
                <w:rFonts w:ascii="Times New Roman" w:hAnsi="Times New Roman"/>
                <w:b/>
                <w:bCs/>
                <w:sz w:val="22"/>
                <w:szCs w:val="22"/>
              </w:rPr>
            </w:pPr>
          </w:p>
          <w:p w:rsidR="001443B0" w:rsidRDefault="001443B0" w:rsidP="006D1DDC">
            <w:pPr>
              <w:pStyle w:val="Inhoudtabel"/>
              <w:spacing w:line="100" w:lineRule="atLeast"/>
              <w:rPr>
                <w:rFonts w:ascii="Times New Roman" w:hAnsi="Times New Roman"/>
              </w:rPr>
            </w:pPr>
            <w:r w:rsidRPr="00395680">
              <w:rPr>
                <w:rFonts w:ascii="Times New Roman" w:hAnsi="Times New Roman"/>
              </w:rPr>
              <w:t xml:space="preserve">De geschreven code moet goed gestructureerd geschreven zijn, waardoor er in de toekomst verder mee kan worden gewerkt door andere </w:t>
            </w:r>
            <w:proofErr w:type="spellStart"/>
            <w:r w:rsidRPr="00395680">
              <w:rPr>
                <w:rFonts w:ascii="Times New Roman" w:hAnsi="Times New Roman"/>
              </w:rPr>
              <w:t>developers</w:t>
            </w:r>
            <w:proofErr w:type="spellEnd"/>
            <w:r w:rsidRPr="00395680">
              <w:rPr>
                <w:rFonts w:ascii="Times New Roman" w:hAnsi="Times New Roman"/>
              </w:rPr>
              <w:t>.</w:t>
            </w:r>
          </w:p>
          <w:p w:rsidR="001443B0" w:rsidRDefault="001443B0" w:rsidP="006D1DDC">
            <w:pPr>
              <w:pStyle w:val="Inhoudtabel"/>
              <w:spacing w:line="100" w:lineRule="atLeast"/>
              <w:rPr>
                <w:rFonts w:ascii="Times New Roman" w:hAnsi="Times New Roman"/>
              </w:rPr>
            </w:pPr>
          </w:p>
          <w:p w:rsidR="001443B0" w:rsidRPr="001443B0" w:rsidRDefault="001443B0" w:rsidP="006D1DDC">
            <w:pPr>
              <w:pStyle w:val="Inhoudtabel"/>
              <w:spacing w:line="100" w:lineRule="atLeast"/>
              <w:rPr>
                <w:rFonts w:ascii="Times New Roman" w:hAnsi="Times New Roman"/>
              </w:rPr>
            </w:pPr>
            <w:r>
              <w:rPr>
                <w:rFonts w:ascii="Times New Roman" w:hAnsi="Times New Roman"/>
              </w:rPr>
              <w:t xml:space="preserve">De uitbreidingen moeten worden ontwikkel in APEX 4, met de talen </w:t>
            </w:r>
            <w:proofErr w:type="spellStart"/>
            <w:r>
              <w:rPr>
                <w:rFonts w:ascii="Times New Roman" w:hAnsi="Times New Roman"/>
              </w:rPr>
              <w:t>JavaScript</w:t>
            </w:r>
            <w:proofErr w:type="spellEnd"/>
            <w:r>
              <w:rPr>
                <w:rFonts w:ascii="Times New Roman" w:hAnsi="Times New Roman"/>
              </w:rPr>
              <w:t xml:space="preserve">, PL/SQL, HTML5 en </w:t>
            </w:r>
            <w:proofErr w:type="spellStart"/>
            <w:r>
              <w:rPr>
                <w:rFonts w:ascii="Times New Roman" w:hAnsi="Times New Roman"/>
              </w:rPr>
              <w:t>JQuery</w:t>
            </w:r>
            <w:proofErr w:type="spellEnd"/>
            <w:r>
              <w:rPr>
                <w:rFonts w:ascii="Times New Roman" w:hAnsi="Times New Roman"/>
              </w:rPr>
              <w:t>.</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Eventueel: randvoorwaarden die niet expliciet door de opdrachtgever zijn meegegeven, maar die je wel belangrijk acht voor het goed slagen van de opdracht</w:t>
            </w:r>
          </w:p>
        </w:tc>
        <w:tc>
          <w:tcPr>
            <w:tcW w:w="7291" w:type="dxa"/>
            <w:tcBorders>
              <w:left w:val="single" w:sz="1" w:space="0" w:color="000000"/>
              <w:bottom w:val="single" w:sz="1" w:space="0" w:color="000000"/>
              <w:right w:val="single" w:sz="1" w:space="0" w:color="000000"/>
            </w:tcBorders>
            <w:shd w:val="clear" w:color="auto" w:fill="auto"/>
          </w:tcPr>
          <w:p w:rsidR="00B76888" w:rsidRPr="00395680" w:rsidRDefault="00794A6A" w:rsidP="006D1DDC">
            <w:pPr>
              <w:pStyle w:val="Inhoudtabel"/>
              <w:spacing w:line="100" w:lineRule="atLeast"/>
              <w:rPr>
                <w:rFonts w:ascii="Times New Roman" w:hAnsi="Times New Roman"/>
              </w:rPr>
            </w:pPr>
            <w:r w:rsidRPr="00395680">
              <w:rPr>
                <w:rFonts w:ascii="Times New Roman" w:hAnsi="Times New Roman"/>
              </w:rPr>
              <w:t xml:space="preserve">De geschreven code moet goed gestructureerd geschreven zijn, waardoor er in de toekomst verder mee kan worden gewerkt door andere </w:t>
            </w:r>
            <w:proofErr w:type="spellStart"/>
            <w:r w:rsidRPr="00395680">
              <w:rPr>
                <w:rFonts w:ascii="Times New Roman" w:hAnsi="Times New Roman"/>
              </w:rPr>
              <w:t>developers</w:t>
            </w:r>
            <w:proofErr w:type="spellEnd"/>
            <w:r w:rsidRPr="00395680">
              <w:rPr>
                <w:rFonts w:ascii="Times New Roman" w:hAnsi="Times New Roman"/>
              </w:rPr>
              <w:t>.</w:t>
            </w: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rPr>
            </w:pPr>
            <w:r w:rsidRPr="00620658">
              <w:rPr>
                <w:rFonts w:ascii="Times New Roman" w:hAnsi="Times New Roman"/>
                <w:b/>
              </w:rPr>
              <w:t>Escalatie</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rPr>
            </w:pPr>
          </w:p>
        </w:tc>
      </w:tr>
      <w:tr w:rsidR="00B76888" w:rsidRPr="00620658" w:rsidTr="006D1DDC">
        <w:tc>
          <w:tcPr>
            <w:tcW w:w="2347"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rPr>
            </w:pPr>
            <w:r w:rsidRPr="00620658">
              <w:rPr>
                <w:rFonts w:ascii="Times New Roman" w:hAnsi="Times New Roman"/>
                <w:b/>
              </w:rPr>
              <w:t>Referentie(s)</w:t>
            </w:r>
          </w:p>
        </w:tc>
        <w:tc>
          <w:tcPr>
            <w:tcW w:w="7291"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2552"/>
        <w:gridCol w:w="5103"/>
        <w:gridCol w:w="1984"/>
      </w:tblGrid>
      <w:tr w:rsidR="00B76888" w:rsidRPr="00620658" w:rsidTr="003F7BA6">
        <w:trPr>
          <w:tblHeader/>
        </w:trPr>
        <w:tc>
          <w:tcPr>
            <w:tcW w:w="9639" w:type="dxa"/>
            <w:gridSpan w:val="3"/>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5</w:t>
            </w:r>
            <w:r w:rsidRPr="00620658">
              <w:rPr>
                <w:rFonts w:ascii="Times New Roman" w:hAnsi="Times New Roman"/>
                <w:b/>
                <w:noProof/>
              </w:rPr>
              <w:fldChar w:fldCharType="end"/>
            </w:r>
            <w:r w:rsidRPr="00620658">
              <w:rPr>
                <w:rFonts w:ascii="Times New Roman" w:hAnsi="Times New Roman"/>
                <w:b/>
                <w:bCs/>
                <w:sz w:val="22"/>
                <w:szCs w:val="22"/>
              </w:rPr>
              <w:t xml:space="preserve">. Activiteiten  </w:t>
            </w: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Product of tussenresultaat</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Activiteiten</w:t>
            </w:r>
          </w:p>
          <w:p w:rsidR="00B76888" w:rsidRPr="00620658" w:rsidRDefault="00B76888" w:rsidP="006D1DDC">
            <w:pPr>
              <w:pStyle w:val="Inhoudtabel"/>
              <w:spacing w:line="100" w:lineRule="atLeast"/>
              <w:rPr>
                <w:rFonts w:ascii="Times New Roman" w:hAnsi="Times New Roman"/>
                <w:b/>
                <w:sz w:val="22"/>
                <w:szCs w:val="22"/>
              </w:rPr>
            </w:pP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Schatting benodigde uren</w:t>
            </w:r>
          </w:p>
        </w:tc>
      </w:tr>
      <w:tr w:rsidR="00B76888" w:rsidRPr="00620658" w:rsidTr="003F7BA6">
        <w:tc>
          <w:tcPr>
            <w:tcW w:w="2552" w:type="dxa"/>
            <w:tcBorders>
              <w:left w:val="single" w:sz="1" w:space="0" w:color="000000"/>
              <w:bottom w:val="single" w:sz="1" w:space="0" w:color="000000"/>
            </w:tcBorders>
            <w:shd w:val="clear" w:color="auto" w:fill="auto"/>
          </w:tcPr>
          <w:p w:rsidR="00B76888" w:rsidRPr="00794A6A" w:rsidRDefault="00794A6A" w:rsidP="00794A6A">
            <w:pPr>
              <w:spacing w:after="160" w:line="256" w:lineRule="auto"/>
              <w:rPr>
                <w:b/>
              </w:rPr>
            </w:pPr>
            <w:r>
              <w:rPr>
                <w:b/>
              </w:rPr>
              <w:t>Plan van Aanpak</w:t>
            </w:r>
          </w:p>
        </w:tc>
        <w:tc>
          <w:tcPr>
            <w:tcW w:w="5103" w:type="dxa"/>
            <w:tcBorders>
              <w:left w:val="single" w:sz="1" w:space="0" w:color="000000"/>
              <w:bottom w:val="single" w:sz="1" w:space="0" w:color="000000"/>
              <w:right w:val="single" w:sz="1" w:space="0" w:color="000000"/>
            </w:tcBorders>
            <w:shd w:val="clear" w:color="auto" w:fill="auto"/>
          </w:tcPr>
          <w:p w:rsidR="00B7688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Opstellen Plan van Aanpak</w:t>
            </w:r>
          </w:p>
          <w:p w:rsidR="00AF12CD"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Plan van Aanpak bespreken met stagebegeleider(s)</w:t>
            </w:r>
          </w:p>
        </w:tc>
        <w:tc>
          <w:tcPr>
            <w:tcW w:w="1984" w:type="dxa"/>
            <w:tcBorders>
              <w:left w:val="single" w:sz="1" w:space="0" w:color="000000"/>
              <w:bottom w:val="single" w:sz="1" w:space="0" w:color="000000"/>
              <w:right w:val="single" w:sz="1" w:space="0" w:color="000000"/>
            </w:tcBorders>
            <w:shd w:val="clear" w:color="auto" w:fill="auto"/>
          </w:tcPr>
          <w:p w:rsidR="000726D3" w:rsidRPr="00620658" w:rsidRDefault="000726D3"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794A6A" w:rsidP="006D1DDC">
            <w:pPr>
              <w:pStyle w:val="Inhoudtabel"/>
              <w:spacing w:line="100" w:lineRule="atLeast"/>
              <w:rPr>
                <w:rFonts w:ascii="Times New Roman" w:hAnsi="Times New Roman"/>
                <w:b/>
                <w:bCs/>
                <w:sz w:val="22"/>
                <w:szCs w:val="22"/>
              </w:rPr>
            </w:pPr>
            <w:r>
              <w:rPr>
                <w:rFonts w:ascii="Times New Roman" w:hAnsi="Times New Roman"/>
                <w:b/>
                <w:bCs/>
                <w:sz w:val="22"/>
                <w:szCs w:val="22"/>
              </w:rPr>
              <w:t>Document met goedgekeurde interview vragen</w:t>
            </w:r>
          </w:p>
        </w:tc>
        <w:tc>
          <w:tcPr>
            <w:tcW w:w="5103" w:type="dxa"/>
            <w:tcBorders>
              <w:left w:val="single" w:sz="1" w:space="0" w:color="000000"/>
              <w:bottom w:val="single" w:sz="1" w:space="0" w:color="000000"/>
              <w:right w:val="single" w:sz="1" w:space="0" w:color="000000"/>
            </w:tcBorders>
            <w:shd w:val="clear" w:color="auto" w:fill="auto"/>
          </w:tcPr>
          <w:p w:rsidR="00AF12CD"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Onderzoek naar interviewrichting</w:t>
            </w:r>
          </w:p>
          <w:p w:rsidR="00B7688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Opstellen interviewvragen per gebruikersgroep</w:t>
            </w:r>
          </w:p>
          <w:p w:rsidR="00AF12CD"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Feedback interviewvragen vragen</w:t>
            </w:r>
          </w:p>
          <w:p w:rsidR="00AF12CD"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Goedgekeurde interviewvragen samenstellen in een document</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lastRenderedPageBreak/>
              <w:t>Onderzoeksrapport</w:t>
            </w:r>
          </w:p>
        </w:tc>
        <w:tc>
          <w:tcPr>
            <w:tcW w:w="5103" w:type="dxa"/>
            <w:tcBorders>
              <w:left w:val="single" w:sz="1" w:space="0" w:color="000000"/>
              <w:bottom w:val="single" w:sz="1" w:space="0" w:color="000000"/>
              <w:right w:val="single" w:sz="1" w:space="0" w:color="000000"/>
            </w:tcBorders>
            <w:shd w:val="clear" w:color="auto" w:fill="auto"/>
          </w:tcPr>
          <w:p w:rsidR="00B7688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Bespreken met de klant en de stagebegeleider over het afnemen van interviews</w:t>
            </w:r>
          </w:p>
          <w:p w:rsidR="00AF12CD"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Interviews afnemen</w:t>
            </w:r>
          </w:p>
          <w:p w:rsidR="00AF12CD"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Resultaten van de interviews verwerken</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t>Conceptrapportage</w:t>
            </w:r>
          </w:p>
        </w:tc>
        <w:tc>
          <w:tcPr>
            <w:tcW w:w="5103" w:type="dxa"/>
            <w:tcBorders>
              <w:left w:val="single" w:sz="1" w:space="0" w:color="000000"/>
              <w:bottom w:val="single" w:sz="1" w:space="0" w:color="000000"/>
              <w:right w:val="single" w:sz="1" w:space="0" w:color="000000"/>
            </w:tcBorders>
            <w:shd w:val="clear" w:color="auto" w:fill="auto"/>
          </w:tcPr>
          <w:p w:rsidR="00AF12CD"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Resultaten met de rest van het personeel bespreken en de klant</w:t>
            </w:r>
          </w:p>
          <w:p w:rsidR="00AF12CD" w:rsidRPr="00620658" w:rsidRDefault="00AF12CD" w:rsidP="006D1DDC">
            <w:pPr>
              <w:pStyle w:val="Inhoudtabel"/>
              <w:spacing w:line="100" w:lineRule="atLeast"/>
              <w:rPr>
                <w:rFonts w:ascii="Times New Roman" w:hAnsi="Times New Roman"/>
                <w:b/>
                <w:sz w:val="22"/>
                <w:szCs w:val="22"/>
              </w:rPr>
            </w:pPr>
            <w:proofErr w:type="spellStart"/>
            <w:r>
              <w:rPr>
                <w:rFonts w:ascii="Times New Roman" w:hAnsi="Times New Roman"/>
                <w:b/>
                <w:sz w:val="22"/>
                <w:szCs w:val="22"/>
              </w:rPr>
              <w:t>Wireframes</w:t>
            </w:r>
            <w:proofErr w:type="spellEnd"/>
            <w:r>
              <w:rPr>
                <w:rFonts w:ascii="Times New Roman" w:hAnsi="Times New Roman"/>
                <w:b/>
                <w:sz w:val="22"/>
                <w:szCs w:val="22"/>
              </w:rPr>
              <w:t>/</w:t>
            </w:r>
            <w:proofErr w:type="spellStart"/>
            <w:r>
              <w:rPr>
                <w:rFonts w:ascii="Times New Roman" w:hAnsi="Times New Roman"/>
                <w:b/>
                <w:sz w:val="22"/>
                <w:szCs w:val="22"/>
              </w:rPr>
              <w:t>Mockups</w:t>
            </w:r>
            <w:proofErr w:type="spellEnd"/>
            <w:r>
              <w:rPr>
                <w:rFonts w:ascii="Times New Roman" w:hAnsi="Times New Roman"/>
                <w:b/>
                <w:sz w:val="22"/>
                <w:szCs w:val="22"/>
              </w:rPr>
              <w:t xml:space="preserve"> maken naar aanleiding van de resultaten en goedgekeurde verbeterpunten.</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bCs/>
                <w:sz w:val="22"/>
                <w:szCs w:val="22"/>
              </w:rPr>
            </w:pPr>
            <w:proofErr w:type="spellStart"/>
            <w:r>
              <w:rPr>
                <w:rFonts w:ascii="Times New Roman" w:hAnsi="Times New Roman"/>
                <w:b/>
                <w:bCs/>
                <w:sz w:val="22"/>
                <w:szCs w:val="22"/>
              </w:rPr>
              <w:t>Highlightrapportages</w:t>
            </w:r>
            <w:proofErr w:type="spellEnd"/>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sz w:val="22"/>
                <w:szCs w:val="22"/>
              </w:rPr>
            </w:pPr>
            <w:r>
              <w:rPr>
                <w:rFonts w:ascii="Times New Roman" w:hAnsi="Times New Roman"/>
                <w:b/>
                <w:sz w:val="22"/>
                <w:szCs w:val="22"/>
              </w:rPr>
              <w:t>Bij houden per week wat er is uitgevoerd, welke beslissingen er zijn genomen en welke problemen er zijn tegen gekomen.</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t>Presentatie Blok A + B</w:t>
            </w:r>
          </w:p>
        </w:tc>
        <w:tc>
          <w:tcPr>
            <w:tcW w:w="5103" w:type="dxa"/>
            <w:tcBorders>
              <w:left w:val="single" w:sz="1" w:space="0" w:color="000000"/>
              <w:bottom w:val="single" w:sz="1" w:space="0" w:color="000000"/>
              <w:right w:val="single" w:sz="1" w:space="0" w:color="000000"/>
            </w:tcBorders>
            <w:shd w:val="clear" w:color="auto" w:fill="auto"/>
          </w:tcPr>
          <w:p w:rsidR="00B7688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maken over de resultaten van het onderzoek en de interviews</w:t>
            </w:r>
          </w:p>
          <w:p w:rsidR="00D678C6" w:rsidRDefault="00D678C6"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laten beoordelen door de stagebegeleider.</w:t>
            </w:r>
          </w:p>
          <w:p w:rsidR="00D678C6" w:rsidRPr="00620658" w:rsidRDefault="00D678C6"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uitvoeren.</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t>Presentatie Blok C</w:t>
            </w:r>
          </w:p>
        </w:tc>
        <w:tc>
          <w:tcPr>
            <w:tcW w:w="5103" w:type="dxa"/>
            <w:tcBorders>
              <w:left w:val="single" w:sz="1" w:space="0" w:color="000000"/>
              <w:bottom w:val="single" w:sz="1" w:space="0" w:color="000000"/>
              <w:right w:val="single" w:sz="1" w:space="0" w:color="000000"/>
            </w:tcBorders>
            <w:shd w:val="clear" w:color="auto" w:fill="auto"/>
          </w:tcPr>
          <w:p w:rsidR="00B7688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maken met het concept van de verbeterpunten van de applicatie.</w:t>
            </w:r>
          </w:p>
          <w:p w:rsidR="00AF12CD"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laten beoordelen door de stagebegeleider</w:t>
            </w:r>
          </w:p>
          <w:p w:rsidR="00AF12CD"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uitvoeren.</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395680" w:rsidRPr="00620658" w:rsidTr="003F7BA6">
        <w:tc>
          <w:tcPr>
            <w:tcW w:w="2552" w:type="dxa"/>
            <w:tcBorders>
              <w:left w:val="single" w:sz="1" w:space="0" w:color="000000"/>
              <w:bottom w:val="single" w:sz="1" w:space="0" w:color="000000"/>
            </w:tcBorders>
            <w:shd w:val="clear" w:color="auto" w:fill="auto"/>
          </w:tcPr>
          <w:p w:rsidR="00395680"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t>Presentatie Blok D</w:t>
            </w:r>
          </w:p>
        </w:tc>
        <w:tc>
          <w:tcPr>
            <w:tcW w:w="5103" w:type="dxa"/>
            <w:tcBorders>
              <w:left w:val="single" w:sz="1" w:space="0" w:color="000000"/>
              <w:bottom w:val="single" w:sz="1" w:space="0" w:color="000000"/>
              <w:right w:val="single" w:sz="1" w:space="0" w:color="000000"/>
            </w:tcBorders>
            <w:shd w:val="clear" w:color="auto" w:fill="auto"/>
          </w:tcPr>
          <w:p w:rsidR="00395680"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van het eindproduct</w:t>
            </w:r>
          </w:p>
        </w:tc>
        <w:tc>
          <w:tcPr>
            <w:tcW w:w="1984" w:type="dxa"/>
            <w:tcBorders>
              <w:left w:val="single" w:sz="1" w:space="0" w:color="000000"/>
              <w:bottom w:val="single" w:sz="1" w:space="0" w:color="000000"/>
              <w:right w:val="single" w:sz="1" w:space="0" w:color="000000"/>
            </w:tcBorders>
            <w:shd w:val="clear" w:color="auto" w:fill="auto"/>
          </w:tcPr>
          <w:p w:rsidR="00395680" w:rsidRPr="00620658" w:rsidRDefault="00395680" w:rsidP="006D1DDC">
            <w:pPr>
              <w:pStyle w:val="Inhoudtabel"/>
              <w:spacing w:line="100" w:lineRule="atLeast"/>
              <w:rPr>
                <w:rFonts w:ascii="Times New Roman" w:hAnsi="Times New Roman"/>
                <w:b/>
                <w:sz w:val="22"/>
                <w:szCs w:val="22"/>
              </w:rPr>
            </w:pPr>
          </w:p>
        </w:tc>
      </w:tr>
      <w:tr w:rsidR="00395680" w:rsidRPr="00620658" w:rsidTr="003F7BA6">
        <w:tc>
          <w:tcPr>
            <w:tcW w:w="2552" w:type="dxa"/>
            <w:tcBorders>
              <w:left w:val="single" w:sz="1" w:space="0" w:color="000000"/>
              <w:bottom w:val="single" w:sz="1" w:space="0" w:color="000000"/>
            </w:tcBorders>
            <w:shd w:val="clear" w:color="auto" w:fill="auto"/>
          </w:tcPr>
          <w:p w:rsidR="00395680" w:rsidRDefault="00395680" w:rsidP="006D1DDC">
            <w:pPr>
              <w:pStyle w:val="Inhoudtabel"/>
              <w:spacing w:line="100" w:lineRule="atLeast"/>
              <w:rPr>
                <w:rFonts w:ascii="Times New Roman" w:hAnsi="Times New Roman"/>
                <w:b/>
                <w:bCs/>
                <w:sz w:val="22"/>
                <w:szCs w:val="22"/>
              </w:rPr>
            </w:pPr>
            <w:r>
              <w:rPr>
                <w:rFonts w:ascii="Times New Roman" w:hAnsi="Times New Roman"/>
                <w:b/>
                <w:bCs/>
                <w:sz w:val="22"/>
                <w:szCs w:val="22"/>
              </w:rPr>
              <w:t>Hands-on sessie</w:t>
            </w:r>
          </w:p>
        </w:tc>
        <w:tc>
          <w:tcPr>
            <w:tcW w:w="5103" w:type="dxa"/>
            <w:tcBorders>
              <w:left w:val="single" w:sz="1" w:space="0" w:color="000000"/>
              <w:bottom w:val="single" w:sz="1" w:space="0" w:color="000000"/>
              <w:right w:val="single" w:sz="1" w:space="0" w:color="000000"/>
            </w:tcBorders>
            <w:shd w:val="clear" w:color="auto" w:fill="auto"/>
          </w:tcPr>
          <w:p w:rsidR="00395680" w:rsidRPr="00620658" w:rsidRDefault="00AF12CD" w:rsidP="00AF12CD">
            <w:pPr>
              <w:pStyle w:val="Inhoudtabel"/>
              <w:spacing w:line="100" w:lineRule="atLeast"/>
              <w:rPr>
                <w:rFonts w:ascii="Times New Roman" w:hAnsi="Times New Roman"/>
                <w:b/>
                <w:sz w:val="22"/>
                <w:szCs w:val="22"/>
              </w:rPr>
            </w:pPr>
            <w:r>
              <w:rPr>
                <w:rFonts w:ascii="Times New Roman" w:hAnsi="Times New Roman"/>
                <w:b/>
                <w:sz w:val="22"/>
                <w:szCs w:val="22"/>
              </w:rPr>
              <w:t>De belangrijkste elementen van de development bij elkaar pakken en hier een presentatie/workshop overmaken.</w:t>
            </w:r>
          </w:p>
        </w:tc>
        <w:tc>
          <w:tcPr>
            <w:tcW w:w="1984" w:type="dxa"/>
            <w:tcBorders>
              <w:left w:val="single" w:sz="1" w:space="0" w:color="000000"/>
              <w:bottom w:val="single" w:sz="1" w:space="0" w:color="000000"/>
              <w:right w:val="single" w:sz="1" w:space="0" w:color="000000"/>
            </w:tcBorders>
            <w:shd w:val="clear" w:color="auto" w:fill="auto"/>
          </w:tcPr>
          <w:p w:rsidR="00395680" w:rsidRPr="00620658" w:rsidRDefault="00395680"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087" w:type="dxa"/>
            <w:gridSpan w:val="2"/>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rPr>
          <w:tblHeader/>
        </w:trPr>
        <w:tc>
          <w:tcPr>
            <w:tcW w:w="9639" w:type="dxa"/>
            <w:gridSpan w:val="3"/>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6</w:t>
            </w:r>
            <w:r w:rsidRPr="00620658">
              <w:rPr>
                <w:rFonts w:ascii="Times New Roman" w:hAnsi="Times New Roman"/>
                <w:b/>
                <w:noProof/>
              </w:rPr>
              <w:fldChar w:fldCharType="end"/>
            </w:r>
            <w:r w:rsidRPr="00620658">
              <w:rPr>
                <w:rFonts w:ascii="Times New Roman" w:hAnsi="Times New Roman"/>
                <w:b/>
                <w:bCs/>
                <w:sz w:val="22"/>
                <w:szCs w:val="22"/>
              </w:rPr>
              <w:t xml:space="preserve">. Communicatie  </w:t>
            </w: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Stakeholder</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Afspraken omtrent de communicatie</w:t>
            </w:r>
          </w:p>
          <w:p w:rsidR="00B76888" w:rsidRPr="00620658" w:rsidRDefault="00B76888" w:rsidP="006D1DDC">
            <w:pPr>
              <w:pStyle w:val="Inhoudtabel"/>
              <w:spacing w:line="100" w:lineRule="atLeast"/>
              <w:rPr>
                <w:rFonts w:ascii="Times New Roman" w:hAnsi="Times New Roman"/>
                <w:b/>
                <w:sz w:val="22"/>
                <w:szCs w:val="22"/>
              </w:rPr>
            </w:pP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 xml:space="preserve">Paul Jacobs / Paul </w:t>
            </w:r>
            <w:proofErr w:type="spellStart"/>
            <w:r>
              <w:rPr>
                <w:rFonts w:ascii="Times New Roman" w:hAnsi="Times New Roman"/>
                <w:b/>
                <w:bCs/>
                <w:sz w:val="22"/>
                <w:szCs w:val="22"/>
              </w:rPr>
              <w:t>Landwaart</w:t>
            </w:r>
            <w:proofErr w:type="spellEnd"/>
            <w:r>
              <w:rPr>
                <w:rFonts w:ascii="Times New Roman" w:hAnsi="Times New Roman"/>
                <w:b/>
                <w:bCs/>
                <w:sz w:val="22"/>
                <w:szCs w:val="22"/>
              </w:rPr>
              <w:t xml:space="preserve"> (stagebegeleiders)</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AF12CD" w:rsidP="006D1DDC">
            <w:pPr>
              <w:pStyle w:val="Inhoudtabel"/>
              <w:spacing w:line="100" w:lineRule="atLeast"/>
              <w:rPr>
                <w:rFonts w:ascii="Times New Roman" w:hAnsi="Times New Roman"/>
                <w:b/>
                <w:sz w:val="22"/>
                <w:szCs w:val="22"/>
              </w:rPr>
            </w:pPr>
            <w:r>
              <w:rPr>
                <w:rFonts w:ascii="Times New Roman" w:hAnsi="Times New Roman"/>
                <w:b/>
                <w:sz w:val="22"/>
                <w:szCs w:val="22"/>
              </w:rPr>
              <w:t>Telefonisch contact , contact via e-mail, mondeling contact op kantoor</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312A3A" w:rsidP="006D1DDC">
            <w:pPr>
              <w:pStyle w:val="Inhoudtabel"/>
              <w:spacing w:line="100" w:lineRule="atLeast"/>
              <w:rPr>
                <w:rFonts w:ascii="Times New Roman" w:hAnsi="Times New Roman"/>
                <w:b/>
                <w:bCs/>
                <w:sz w:val="22"/>
                <w:szCs w:val="22"/>
              </w:rPr>
            </w:pPr>
            <w:proofErr w:type="spellStart"/>
            <w:r>
              <w:rPr>
                <w:rFonts w:ascii="Times New Roman" w:hAnsi="Times New Roman"/>
                <w:b/>
                <w:bCs/>
                <w:sz w:val="22"/>
                <w:szCs w:val="22"/>
              </w:rPr>
              <w:t>A</w:t>
            </w:r>
            <w:r w:rsidR="00AF12CD">
              <w:rPr>
                <w:rFonts w:ascii="Times New Roman" w:hAnsi="Times New Roman"/>
                <w:b/>
                <w:bCs/>
                <w:sz w:val="22"/>
                <w:szCs w:val="22"/>
              </w:rPr>
              <w:t>jin</w:t>
            </w:r>
            <w:proofErr w:type="spellEnd"/>
            <w:r w:rsidR="00AF12CD">
              <w:rPr>
                <w:rFonts w:ascii="Times New Roman" w:hAnsi="Times New Roman"/>
                <w:b/>
                <w:bCs/>
                <w:sz w:val="22"/>
                <w:szCs w:val="22"/>
              </w:rPr>
              <w:t xml:space="preserve"> </w:t>
            </w:r>
            <w:proofErr w:type="spellStart"/>
            <w:r w:rsidR="00AF12CD">
              <w:rPr>
                <w:rFonts w:ascii="Times New Roman" w:hAnsi="Times New Roman"/>
                <w:b/>
                <w:bCs/>
                <w:sz w:val="22"/>
                <w:szCs w:val="22"/>
              </w:rPr>
              <w:t>Ladhar</w:t>
            </w:r>
            <w:proofErr w:type="spellEnd"/>
            <w:r w:rsidR="00AF12CD">
              <w:rPr>
                <w:rFonts w:ascii="Times New Roman" w:hAnsi="Times New Roman"/>
                <w:b/>
                <w:bCs/>
                <w:sz w:val="22"/>
                <w:szCs w:val="22"/>
              </w:rPr>
              <w:t xml:space="preserve"> (inhoudelijke stagebegeleider)</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sz w:val="22"/>
                <w:szCs w:val="22"/>
              </w:rPr>
            </w:pPr>
            <w:r>
              <w:rPr>
                <w:rFonts w:ascii="Times New Roman" w:hAnsi="Times New Roman"/>
                <w:b/>
                <w:sz w:val="22"/>
                <w:szCs w:val="22"/>
              </w:rPr>
              <w:t>Telefonisch contact, mondeling contact op kantoor, contact via e-mail bespreking één keer per week</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AF12CD"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Aanspreekpunten:</w:t>
            </w:r>
          </w:p>
          <w:p w:rsidR="00AF12CD"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Danny van Aken</w:t>
            </w:r>
          </w:p>
          <w:p w:rsidR="00AF12CD"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Niels Steffens</w:t>
            </w:r>
          </w:p>
          <w:p w:rsidR="00AF12CD"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 xml:space="preserve">Ties </w:t>
            </w:r>
            <w:proofErr w:type="spellStart"/>
            <w:r>
              <w:rPr>
                <w:rFonts w:ascii="Times New Roman" w:hAnsi="Times New Roman"/>
                <w:b/>
                <w:bCs/>
                <w:sz w:val="22"/>
                <w:szCs w:val="22"/>
              </w:rPr>
              <w:t>Brukx</w:t>
            </w:r>
            <w:proofErr w:type="spellEnd"/>
          </w:p>
          <w:p w:rsidR="00AF12CD" w:rsidRPr="00620658" w:rsidRDefault="00AF12CD" w:rsidP="006D1DDC">
            <w:pPr>
              <w:pStyle w:val="Inhoudtabel"/>
              <w:spacing w:line="100" w:lineRule="atLeast"/>
              <w:rPr>
                <w:rFonts w:ascii="Times New Roman" w:hAnsi="Times New Roman"/>
                <w:b/>
                <w:bCs/>
                <w:sz w:val="22"/>
                <w:szCs w:val="22"/>
              </w:rPr>
            </w:pPr>
            <w:r>
              <w:rPr>
                <w:rFonts w:ascii="Times New Roman" w:hAnsi="Times New Roman"/>
                <w:b/>
                <w:bCs/>
                <w:sz w:val="22"/>
                <w:szCs w:val="22"/>
              </w:rPr>
              <w:t>Anthony van Houts</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sz w:val="22"/>
                <w:szCs w:val="22"/>
              </w:rPr>
            </w:pPr>
            <w:r>
              <w:rPr>
                <w:rFonts w:ascii="Times New Roman" w:hAnsi="Times New Roman"/>
                <w:b/>
                <w:sz w:val="22"/>
                <w:szCs w:val="22"/>
              </w:rPr>
              <w:t>Contact via e-mail of mondeling op kantoor</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bCs/>
                <w:sz w:val="22"/>
                <w:szCs w:val="22"/>
              </w:rPr>
            </w:pPr>
            <w:r>
              <w:rPr>
                <w:rFonts w:ascii="Times New Roman" w:hAnsi="Times New Roman"/>
                <w:b/>
                <w:bCs/>
                <w:sz w:val="22"/>
                <w:szCs w:val="22"/>
              </w:rPr>
              <w:t>Stagedocent</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sz w:val="22"/>
                <w:szCs w:val="22"/>
              </w:rPr>
            </w:pPr>
            <w:r>
              <w:rPr>
                <w:rFonts w:ascii="Times New Roman" w:hAnsi="Times New Roman"/>
                <w:b/>
                <w:sz w:val="22"/>
                <w:szCs w:val="22"/>
              </w:rPr>
              <w:t>Stagedocent nog onbekend.</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bCs/>
                <w:sz w:val="22"/>
                <w:szCs w:val="22"/>
              </w:rPr>
            </w:pPr>
            <w:r>
              <w:rPr>
                <w:rFonts w:ascii="Times New Roman" w:hAnsi="Times New Roman"/>
                <w:b/>
                <w:bCs/>
                <w:sz w:val="22"/>
                <w:szCs w:val="22"/>
              </w:rPr>
              <w:t>PSW</w:t>
            </w:r>
          </w:p>
        </w:tc>
        <w:tc>
          <w:tcPr>
            <w:tcW w:w="5103" w:type="dxa"/>
            <w:tcBorders>
              <w:left w:val="single" w:sz="1" w:space="0" w:color="000000"/>
              <w:bottom w:val="single" w:sz="1" w:space="0" w:color="000000"/>
              <w:right w:val="single" w:sz="1" w:space="0" w:color="000000"/>
            </w:tcBorders>
            <w:shd w:val="clear" w:color="auto" w:fill="auto"/>
          </w:tcPr>
          <w:p w:rsidR="00B76888" w:rsidRPr="00620658" w:rsidRDefault="000726D3" w:rsidP="006D1DDC">
            <w:pPr>
              <w:pStyle w:val="Inhoudtabel"/>
              <w:spacing w:line="100" w:lineRule="atLeast"/>
              <w:rPr>
                <w:rFonts w:ascii="Times New Roman" w:hAnsi="Times New Roman"/>
                <w:b/>
                <w:sz w:val="22"/>
                <w:szCs w:val="22"/>
              </w:rPr>
            </w:pPr>
            <w:r>
              <w:rPr>
                <w:rFonts w:ascii="Times New Roman" w:hAnsi="Times New Roman"/>
                <w:b/>
                <w:sz w:val="22"/>
                <w:szCs w:val="22"/>
              </w:rPr>
              <w:t>Contact gaat via Paul Jacobs.</w:t>
            </w:r>
          </w:p>
        </w:tc>
        <w:tc>
          <w:tcPr>
            <w:tcW w:w="19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3F7BA6">
        <w:tc>
          <w:tcPr>
            <w:tcW w:w="2552"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087" w:type="dxa"/>
            <w:gridSpan w:val="2"/>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554"/>
        <w:gridCol w:w="7084"/>
      </w:tblGrid>
      <w:tr w:rsidR="00B76888" w:rsidRPr="00620658" w:rsidTr="006D1DDC">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7</w:t>
            </w:r>
            <w:r w:rsidRPr="00620658">
              <w:rPr>
                <w:rFonts w:ascii="Times New Roman" w:hAnsi="Times New Roman"/>
                <w:b/>
                <w:noProof/>
              </w:rPr>
              <w:fldChar w:fldCharType="end"/>
            </w:r>
            <w:r w:rsidRPr="00620658">
              <w:rPr>
                <w:rFonts w:ascii="Times New Roman" w:hAnsi="Times New Roman"/>
                <w:b/>
                <w:bCs/>
                <w:sz w:val="22"/>
                <w:szCs w:val="22"/>
              </w:rPr>
              <w:t>. Grenzen</w:t>
            </w:r>
          </w:p>
        </w:tc>
      </w:tr>
      <w:tr w:rsidR="00B76888" w:rsidRPr="00620658" w:rsidTr="006D1DDC">
        <w:tc>
          <w:tcPr>
            <w:tcW w:w="2554"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Grenzen aan de opdracht</w:t>
            </w:r>
          </w:p>
        </w:tc>
        <w:tc>
          <w:tcPr>
            <w:tcW w:w="7084" w:type="dxa"/>
            <w:tcBorders>
              <w:left w:val="single" w:sz="1" w:space="0" w:color="000000"/>
              <w:bottom w:val="single" w:sz="1" w:space="0" w:color="000000"/>
              <w:right w:val="single" w:sz="1" w:space="0" w:color="000000"/>
            </w:tcBorders>
            <w:shd w:val="clear" w:color="auto" w:fill="auto"/>
          </w:tcPr>
          <w:p w:rsidR="00B76888" w:rsidRDefault="003F7BA6" w:rsidP="006D1DDC">
            <w:pPr>
              <w:pStyle w:val="Inhoudtabel"/>
              <w:spacing w:line="100" w:lineRule="atLeast"/>
              <w:rPr>
                <w:rFonts w:ascii="Times New Roman" w:hAnsi="Times New Roman"/>
                <w:b/>
                <w:sz w:val="22"/>
                <w:szCs w:val="22"/>
              </w:rPr>
            </w:pPr>
            <w:r>
              <w:rPr>
                <w:rFonts w:ascii="Times New Roman" w:hAnsi="Times New Roman"/>
                <w:b/>
                <w:sz w:val="22"/>
                <w:szCs w:val="22"/>
              </w:rPr>
              <w:t>Programmeertalen:</w:t>
            </w:r>
          </w:p>
          <w:p w:rsidR="003F7BA6" w:rsidRDefault="003F7BA6" w:rsidP="006D1DDC">
            <w:pPr>
              <w:pStyle w:val="Inhoudtabel"/>
              <w:spacing w:line="100" w:lineRule="atLeast"/>
              <w:rPr>
                <w:rFonts w:ascii="Times New Roman" w:hAnsi="Times New Roman"/>
                <w:b/>
                <w:sz w:val="22"/>
                <w:szCs w:val="22"/>
              </w:rPr>
            </w:pPr>
            <w:r>
              <w:rPr>
                <w:rFonts w:ascii="Times New Roman" w:hAnsi="Times New Roman"/>
                <w:b/>
                <w:sz w:val="22"/>
                <w:szCs w:val="22"/>
              </w:rPr>
              <w:t xml:space="preserve">HTML5, PL/SQL, </w:t>
            </w:r>
            <w:proofErr w:type="spellStart"/>
            <w:r>
              <w:rPr>
                <w:rFonts w:ascii="Times New Roman" w:hAnsi="Times New Roman"/>
                <w:b/>
                <w:sz w:val="22"/>
                <w:szCs w:val="22"/>
              </w:rPr>
              <w:t>JavaScript</w:t>
            </w:r>
            <w:proofErr w:type="spellEnd"/>
            <w:r>
              <w:rPr>
                <w:rFonts w:ascii="Times New Roman" w:hAnsi="Times New Roman"/>
                <w:b/>
                <w:sz w:val="22"/>
                <w:szCs w:val="22"/>
              </w:rPr>
              <w:t xml:space="preserve">, </w:t>
            </w:r>
            <w:proofErr w:type="spellStart"/>
            <w:r>
              <w:rPr>
                <w:rFonts w:ascii="Times New Roman" w:hAnsi="Times New Roman"/>
                <w:b/>
                <w:sz w:val="22"/>
                <w:szCs w:val="22"/>
              </w:rPr>
              <w:t>JQuery</w:t>
            </w:r>
            <w:proofErr w:type="spellEnd"/>
          </w:p>
          <w:p w:rsidR="003F7BA6" w:rsidRDefault="003F7BA6" w:rsidP="006D1DDC">
            <w:pPr>
              <w:pStyle w:val="Inhoudtabel"/>
              <w:spacing w:line="100" w:lineRule="atLeast"/>
              <w:rPr>
                <w:rFonts w:ascii="Times New Roman" w:hAnsi="Times New Roman"/>
                <w:b/>
                <w:sz w:val="22"/>
                <w:szCs w:val="22"/>
              </w:rPr>
            </w:pPr>
          </w:p>
          <w:p w:rsidR="003F7BA6" w:rsidRPr="00620658" w:rsidRDefault="003F7BA6" w:rsidP="006D1DDC">
            <w:pPr>
              <w:pStyle w:val="Inhoudtabel"/>
              <w:spacing w:line="100" w:lineRule="atLeast"/>
              <w:rPr>
                <w:rFonts w:ascii="Times New Roman" w:hAnsi="Times New Roman"/>
                <w:b/>
                <w:sz w:val="22"/>
                <w:szCs w:val="22"/>
              </w:rPr>
            </w:pPr>
            <w:r>
              <w:rPr>
                <w:rFonts w:ascii="Times New Roman" w:hAnsi="Times New Roman"/>
                <w:b/>
                <w:sz w:val="22"/>
                <w:szCs w:val="22"/>
              </w:rPr>
              <w:t>Ontwikkel omgeving: APEX 4</w:t>
            </w:r>
          </w:p>
        </w:tc>
      </w:tr>
      <w:tr w:rsidR="00B76888" w:rsidRPr="00620658" w:rsidTr="006D1DDC">
        <w:tc>
          <w:tcPr>
            <w:tcW w:w="2554"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084"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984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349"/>
        <w:gridCol w:w="663"/>
        <w:gridCol w:w="335"/>
        <w:gridCol w:w="1645"/>
        <w:gridCol w:w="828"/>
        <w:gridCol w:w="850"/>
        <w:gridCol w:w="851"/>
        <w:gridCol w:w="1701"/>
        <w:gridCol w:w="1620"/>
      </w:tblGrid>
      <w:tr w:rsidR="00B76888" w:rsidRPr="00620658" w:rsidTr="00EA400A">
        <w:trPr>
          <w:trHeight w:val="190"/>
          <w:tblHeader/>
        </w:trPr>
        <w:tc>
          <w:tcPr>
            <w:tcW w:w="9842" w:type="dxa"/>
            <w:gridSpan w:val="9"/>
          </w:tcPr>
          <w:p w:rsidR="00B76888" w:rsidRPr="00620658" w:rsidRDefault="00B76888" w:rsidP="006D1DDC">
            <w:pPr>
              <w:pStyle w:val="Inhoudtabel"/>
              <w:spacing w:line="100" w:lineRule="atLeast"/>
              <w:rPr>
                <w:rFonts w:ascii="Times New Roman" w:hAnsi="Times New Roman"/>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8</w:t>
            </w:r>
            <w:r w:rsidRPr="00620658">
              <w:rPr>
                <w:rFonts w:ascii="Times New Roman" w:hAnsi="Times New Roman"/>
                <w:b/>
                <w:noProof/>
              </w:rPr>
              <w:fldChar w:fldCharType="end"/>
            </w:r>
            <w:r w:rsidRPr="00620658">
              <w:rPr>
                <w:rFonts w:ascii="Times New Roman" w:hAnsi="Times New Roman"/>
                <w:b/>
                <w:bCs/>
                <w:sz w:val="22"/>
                <w:szCs w:val="22"/>
              </w:rPr>
              <w:t>. Planning</w:t>
            </w:r>
            <w:r w:rsidR="00CE7C0C">
              <w:rPr>
                <w:rFonts w:ascii="Times New Roman" w:hAnsi="Times New Roman"/>
                <w:b/>
                <w:bCs/>
                <w:sz w:val="22"/>
                <w:szCs w:val="22"/>
              </w:rPr>
              <w:t xml:space="preserve"> (Zie eerste opzet planning..)</w:t>
            </w:r>
          </w:p>
        </w:tc>
      </w:tr>
      <w:tr w:rsidR="00B76888" w:rsidRPr="00620658" w:rsidTr="00EA400A">
        <w:tc>
          <w:tcPr>
            <w:tcW w:w="1349" w:type="dxa"/>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Product of tussen-resultaat</w:t>
            </w:r>
          </w:p>
        </w:tc>
        <w:tc>
          <w:tcPr>
            <w:tcW w:w="663" w:type="dxa"/>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Dead</w:t>
            </w:r>
            <w:r w:rsidR="00EA400A">
              <w:rPr>
                <w:rFonts w:ascii="Times New Roman" w:hAnsi="Times New Roman"/>
                <w:b/>
                <w:bCs/>
                <w:sz w:val="22"/>
                <w:szCs w:val="22"/>
              </w:rPr>
              <w:t xml:space="preserve"> </w:t>
            </w:r>
            <w:r w:rsidRPr="00620658">
              <w:rPr>
                <w:rFonts w:ascii="Times New Roman" w:hAnsi="Times New Roman"/>
                <w:b/>
                <w:bCs/>
                <w:sz w:val="22"/>
                <w:szCs w:val="22"/>
              </w:rPr>
              <w:t>line</w:t>
            </w:r>
          </w:p>
        </w:tc>
        <w:tc>
          <w:tcPr>
            <w:tcW w:w="1980" w:type="dxa"/>
            <w:gridSpan w:val="2"/>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Activiteit</w:t>
            </w:r>
          </w:p>
        </w:tc>
        <w:tc>
          <w:tcPr>
            <w:tcW w:w="828" w:type="dxa"/>
            <w:shd w:val="clear" w:color="auto" w:fill="auto"/>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bCs/>
                <w:sz w:val="22"/>
                <w:szCs w:val="22"/>
              </w:rPr>
              <w:t xml:space="preserve">Aantal </w:t>
            </w:r>
            <w:r w:rsidR="00B76888" w:rsidRPr="00620658">
              <w:rPr>
                <w:rFonts w:ascii="Times New Roman" w:hAnsi="Times New Roman"/>
                <w:b/>
                <w:bCs/>
                <w:sz w:val="22"/>
                <w:szCs w:val="22"/>
              </w:rPr>
              <w:t>uren</w:t>
            </w:r>
          </w:p>
        </w:tc>
        <w:tc>
          <w:tcPr>
            <w:tcW w:w="850" w:type="dxa"/>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Begin- datum</w:t>
            </w:r>
          </w:p>
        </w:tc>
        <w:tc>
          <w:tcPr>
            <w:tcW w:w="851" w:type="dxa"/>
          </w:tcPr>
          <w:p w:rsidR="00B76888" w:rsidRPr="00620658" w:rsidRDefault="00B76888" w:rsidP="006D1DDC">
            <w:pPr>
              <w:pStyle w:val="Inhoudtabel"/>
              <w:spacing w:line="100" w:lineRule="atLeast"/>
              <w:rPr>
                <w:rFonts w:ascii="Times New Roman" w:hAnsi="Times New Roman"/>
                <w:b/>
                <w:bCs/>
                <w:sz w:val="22"/>
                <w:szCs w:val="22"/>
              </w:rPr>
            </w:pPr>
            <w:proofErr w:type="spellStart"/>
            <w:r w:rsidRPr="00620658">
              <w:rPr>
                <w:rFonts w:ascii="Times New Roman" w:hAnsi="Times New Roman"/>
                <w:b/>
                <w:bCs/>
                <w:sz w:val="22"/>
                <w:szCs w:val="22"/>
              </w:rPr>
              <w:t>Eind-datum</w:t>
            </w:r>
            <w:proofErr w:type="spellEnd"/>
          </w:p>
        </w:tc>
        <w:tc>
          <w:tcPr>
            <w:tcW w:w="1701" w:type="dxa"/>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Status</w:t>
            </w:r>
          </w:p>
        </w:tc>
        <w:tc>
          <w:tcPr>
            <w:tcW w:w="1620" w:type="dxa"/>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b/>
                <w:bCs/>
                <w:sz w:val="22"/>
                <w:szCs w:val="22"/>
              </w:rPr>
              <w:t xml:space="preserve">Wie </w:t>
            </w:r>
            <w:r w:rsidRPr="00620658">
              <w:rPr>
                <w:rFonts w:ascii="Times New Roman" w:hAnsi="Times New Roman"/>
                <w:b/>
                <w:bCs/>
                <w:sz w:val="16"/>
                <w:szCs w:val="16"/>
              </w:rPr>
              <w:t>(alleen in te vullen als het iemand anders dan de stagiair betreft)</w:t>
            </w:r>
          </w:p>
        </w:tc>
      </w:tr>
      <w:tr w:rsidR="00B76888" w:rsidRPr="00620658" w:rsidTr="00EA400A">
        <w:tc>
          <w:tcPr>
            <w:tcW w:w="1349" w:type="dxa"/>
            <w:vMerge w:val="restart"/>
          </w:tcPr>
          <w:p w:rsidR="00B76888" w:rsidRPr="00620658" w:rsidRDefault="00255858" w:rsidP="006D1DDC">
            <w:pPr>
              <w:pStyle w:val="Inhoudtabel"/>
              <w:spacing w:line="100" w:lineRule="atLeast"/>
              <w:rPr>
                <w:rFonts w:ascii="Times New Roman" w:hAnsi="Times New Roman"/>
                <w:b/>
                <w:sz w:val="22"/>
                <w:szCs w:val="22"/>
              </w:rPr>
            </w:pPr>
            <w:r>
              <w:rPr>
                <w:rFonts w:ascii="Times New Roman" w:hAnsi="Times New Roman"/>
                <w:b/>
                <w:sz w:val="22"/>
                <w:szCs w:val="22"/>
              </w:rPr>
              <w:t>Plan van Aanpak</w:t>
            </w:r>
          </w:p>
        </w:tc>
        <w:tc>
          <w:tcPr>
            <w:tcW w:w="663" w:type="dxa"/>
            <w:vMerge w:val="restart"/>
          </w:tcPr>
          <w:p w:rsidR="00B76888" w:rsidRPr="00620658" w:rsidRDefault="00EA400A" w:rsidP="00EA400A">
            <w:pPr>
              <w:pStyle w:val="Inhoudtabel"/>
              <w:spacing w:line="100" w:lineRule="atLeast"/>
              <w:rPr>
                <w:rFonts w:ascii="Times New Roman" w:hAnsi="Times New Roman"/>
                <w:b/>
                <w:sz w:val="22"/>
                <w:szCs w:val="22"/>
              </w:rPr>
            </w:pPr>
            <w:r>
              <w:rPr>
                <w:rFonts w:ascii="Times New Roman" w:hAnsi="Times New Roman"/>
                <w:b/>
                <w:sz w:val="22"/>
                <w:szCs w:val="22"/>
              </w:rPr>
              <w:t>28/08</w:t>
            </w:r>
          </w:p>
        </w:tc>
        <w:tc>
          <w:tcPr>
            <w:tcW w:w="1980" w:type="dxa"/>
            <w:gridSpan w:val="2"/>
            <w:shd w:val="clear" w:color="auto" w:fill="auto"/>
          </w:tcPr>
          <w:p w:rsidR="00B76888" w:rsidRPr="00620658" w:rsidRDefault="00255858" w:rsidP="006D1DDC">
            <w:pPr>
              <w:pStyle w:val="Inhoudtabel"/>
              <w:spacing w:line="100" w:lineRule="atLeast"/>
              <w:rPr>
                <w:rFonts w:ascii="Times New Roman" w:hAnsi="Times New Roman"/>
                <w:b/>
                <w:sz w:val="22"/>
                <w:szCs w:val="22"/>
              </w:rPr>
            </w:pPr>
            <w:r>
              <w:rPr>
                <w:rFonts w:ascii="Times New Roman" w:hAnsi="Times New Roman"/>
                <w:b/>
                <w:sz w:val="22"/>
                <w:szCs w:val="22"/>
              </w:rPr>
              <w:t>Opstellen plan van aanpak</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255858">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Bespreking</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EA400A" w:rsidRPr="00620658" w:rsidRDefault="00EA400A" w:rsidP="006D1DDC">
            <w:pPr>
              <w:pStyle w:val="Inhoudtabel"/>
              <w:spacing w:line="100" w:lineRule="atLeast"/>
              <w:rPr>
                <w:rFonts w:ascii="Times New Roman" w:hAnsi="Times New Roman"/>
                <w:b/>
                <w:sz w:val="22"/>
                <w:szCs w:val="22"/>
              </w:rPr>
            </w:pPr>
          </w:p>
        </w:tc>
        <w:tc>
          <w:tcPr>
            <w:tcW w:w="851" w:type="dxa"/>
          </w:tcPr>
          <w:p w:rsidR="00EA400A" w:rsidRPr="00620658" w:rsidRDefault="00EA400A" w:rsidP="006D1DDC">
            <w:pPr>
              <w:pStyle w:val="Inhoudtabel"/>
              <w:spacing w:line="100" w:lineRule="atLeast"/>
              <w:rPr>
                <w:rFonts w:ascii="Times New Roman" w:hAnsi="Times New Roman"/>
                <w:b/>
                <w:sz w:val="22"/>
                <w:szCs w:val="22"/>
              </w:rPr>
            </w:pPr>
          </w:p>
        </w:tc>
        <w:tc>
          <w:tcPr>
            <w:tcW w:w="1701" w:type="dxa"/>
          </w:tcPr>
          <w:p w:rsidR="00EA400A" w:rsidRPr="00620658" w:rsidRDefault="00EA400A"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Aanpassen</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val="restart"/>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Interview vragen</w:t>
            </w:r>
          </w:p>
        </w:tc>
        <w:tc>
          <w:tcPr>
            <w:tcW w:w="663" w:type="dxa"/>
            <w:vMerge w:val="restart"/>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Onderzoek vragenrichting</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Vragen opstellen per gebruikersgroep</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73FDB" w:rsidP="006D1DDC">
            <w:pPr>
              <w:pStyle w:val="Inhoudtabel"/>
              <w:spacing w:line="100" w:lineRule="atLeast"/>
              <w:rPr>
                <w:rFonts w:ascii="Times New Roman" w:hAnsi="Times New Roman"/>
                <w:b/>
                <w:sz w:val="22"/>
                <w:szCs w:val="22"/>
              </w:rPr>
            </w:pPr>
            <w:r>
              <w:rPr>
                <w:rFonts w:ascii="Times New Roman" w:hAnsi="Times New Roman"/>
                <w:b/>
                <w:sz w:val="22"/>
                <w:szCs w:val="22"/>
              </w:rPr>
              <w:t>Feedback</w:t>
            </w:r>
            <w:r w:rsidR="00EA400A">
              <w:rPr>
                <w:rFonts w:ascii="Times New Roman" w:hAnsi="Times New Roman"/>
                <w:b/>
                <w:sz w:val="22"/>
                <w:szCs w:val="22"/>
              </w:rPr>
              <w:t>gesprek vragen</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EA400A" w:rsidP="00E73FDB">
            <w:pPr>
              <w:pStyle w:val="Inhoudtabel"/>
              <w:spacing w:line="100" w:lineRule="atLeast"/>
              <w:rPr>
                <w:rFonts w:ascii="Times New Roman" w:hAnsi="Times New Roman"/>
                <w:b/>
                <w:sz w:val="22"/>
                <w:szCs w:val="22"/>
              </w:rPr>
            </w:pPr>
            <w:r>
              <w:rPr>
                <w:rFonts w:ascii="Times New Roman" w:hAnsi="Times New Roman"/>
                <w:b/>
                <w:sz w:val="22"/>
                <w:szCs w:val="22"/>
              </w:rPr>
              <w:t xml:space="preserve">Onderzoeksrapport </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E73FDB" w:rsidRPr="00620658" w:rsidTr="00EA400A">
        <w:tc>
          <w:tcPr>
            <w:tcW w:w="1349" w:type="dxa"/>
          </w:tcPr>
          <w:p w:rsidR="00E73FDB" w:rsidRPr="00620658" w:rsidRDefault="00E73FDB" w:rsidP="006D1DDC">
            <w:pPr>
              <w:pStyle w:val="Inhoudtabel"/>
              <w:spacing w:line="100" w:lineRule="atLeast"/>
              <w:rPr>
                <w:rFonts w:ascii="Times New Roman" w:hAnsi="Times New Roman"/>
                <w:b/>
                <w:sz w:val="22"/>
                <w:szCs w:val="22"/>
              </w:rPr>
            </w:pPr>
          </w:p>
        </w:tc>
        <w:tc>
          <w:tcPr>
            <w:tcW w:w="663" w:type="dxa"/>
          </w:tcPr>
          <w:p w:rsidR="00E73FDB" w:rsidRPr="00620658" w:rsidRDefault="00E73FDB"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E73FDB" w:rsidRDefault="00E73FDB" w:rsidP="00E73FDB">
            <w:pPr>
              <w:pStyle w:val="Inhoudtabel"/>
              <w:spacing w:line="100" w:lineRule="atLeast"/>
              <w:rPr>
                <w:rFonts w:ascii="Times New Roman" w:hAnsi="Times New Roman"/>
                <w:b/>
                <w:sz w:val="22"/>
                <w:szCs w:val="22"/>
              </w:rPr>
            </w:pPr>
            <w:r>
              <w:rPr>
                <w:rFonts w:ascii="Times New Roman" w:hAnsi="Times New Roman"/>
                <w:b/>
                <w:sz w:val="22"/>
                <w:szCs w:val="22"/>
              </w:rPr>
              <w:t>Feedback gesprek onderzoeksrapport</w:t>
            </w:r>
          </w:p>
        </w:tc>
        <w:tc>
          <w:tcPr>
            <w:tcW w:w="828" w:type="dxa"/>
            <w:shd w:val="clear" w:color="auto" w:fill="auto"/>
          </w:tcPr>
          <w:p w:rsidR="00E73FDB" w:rsidRPr="00620658" w:rsidRDefault="00E73FDB" w:rsidP="006D1DDC">
            <w:pPr>
              <w:pStyle w:val="Inhoudtabel"/>
              <w:spacing w:line="100" w:lineRule="atLeast"/>
              <w:rPr>
                <w:rFonts w:ascii="Times New Roman" w:hAnsi="Times New Roman"/>
                <w:b/>
                <w:sz w:val="22"/>
                <w:szCs w:val="22"/>
              </w:rPr>
            </w:pPr>
          </w:p>
        </w:tc>
        <w:tc>
          <w:tcPr>
            <w:tcW w:w="850" w:type="dxa"/>
            <w:shd w:val="clear" w:color="auto" w:fill="auto"/>
          </w:tcPr>
          <w:p w:rsidR="00E73FDB" w:rsidRDefault="00E73FDB" w:rsidP="006D1DDC">
            <w:pPr>
              <w:pStyle w:val="Inhoudtabel"/>
              <w:spacing w:line="100" w:lineRule="atLeast"/>
              <w:rPr>
                <w:rFonts w:ascii="Times New Roman" w:hAnsi="Times New Roman"/>
                <w:b/>
                <w:sz w:val="22"/>
                <w:szCs w:val="22"/>
              </w:rPr>
            </w:pPr>
          </w:p>
        </w:tc>
        <w:tc>
          <w:tcPr>
            <w:tcW w:w="851" w:type="dxa"/>
          </w:tcPr>
          <w:p w:rsidR="00E73FDB" w:rsidRPr="00620658" w:rsidRDefault="00E73FDB" w:rsidP="006D1DDC">
            <w:pPr>
              <w:pStyle w:val="Inhoudtabel"/>
              <w:spacing w:line="100" w:lineRule="atLeast"/>
              <w:rPr>
                <w:rFonts w:ascii="Times New Roman" w:hAnsi="Times New Roman"/>
                <w:b/>
                <w:sz w:val="22"/>
                <w:szCs w:val="22"/>
              </w:rPr>
            </w:pPr>
          </w:p>
        </w:tc>
        <w:tc>
          <w:tcPr>
            <w:tcW w:w="1701" w:type="dxa"/>
          </w:tcPr>
          <w:p w:rsidR="00E73FDB" w:rsidRPr="00620658" w:rsidRDefault="00E73FDB" w:rsidP="006D1DDC">
            <w:pPr>
              <w:pStyle w:val="Inhoudtabel"/>
              <w:spacing w:line="100" w:lineRule="atLeast"/>
              <w:rPr>
                <w:rFonts w:ascii="Times New Roman" w:hAnsi="Times New Roman"/>
                <w:b/>
                <w:sz w:val="22"/>
                <w:szCs w:val="22"/>
              </w:rPr>
            </w:pPr>
          </w:p>
        </w:tc>
        <w:tc>
          <w:tcPr>
            <w:tcW w:w="1620" w:type="dxa"/>
          </w:tcPr>
          <w:p w:rsidR="00E73FDB" w:rsidRPr="00620658" w:rsidRDefault="00E73FDB" w:rsidP="006D1DDC">
            <w:pPr>
              <w:pStyle w:val="Inhoudtabel"/>
              <w:spacing w:line="100" w:lineRule="atLeast"/>
              <w:rPr>
                <w:rFonts w:ascii="Times New Roman" w:hAnsi="Times New Roman"/>
                <w:b/>
                <w:sz w:val="22"/>
                <w:szCs w:val="22"/>
              </w:rPr>
            </w:pPr>
          </w:p>
        </w:tc>
      </w:tr>
      <w:tr w:rsidR="00E73FDB" w:rsidRPr="00620658" w:rsidTr="00EA400A">
        <w:tc>
          <w:tcPr>
            <w:tcW w:w="1349" w:type="dxa"/>
          </w:tcPr>
          <w:p w:rsidR="00E73FDB" w:rsidRPr="00620658" w:rsidRDefault="00E73FDB" w:rsidP="006D1DDC">
            <w:pPr>
              <w:pStyle w:val="Inhoudtabel"/>
              <w:spacing w:line="100" w:lineRule="atLeast"/>
              <w:rPr>
                <w:rFonts w:ascii="Times New Roman" w:hAnsi="Times New Roman"/>
                <w:b/>
                <w:sz w:val="22"/>
                <w:szCs w:val="22"/>
              </w:rPr>
            </w:pPr>
          </w:p>
        </w:tc>
        <w:tc>
          <w:tcPr>
            <w:tcW w:w="663" w:type="dxa"/>
          </w:tcPr>
          <w:p w:rsidR="00E73FDB" w:rsidRPr="00620658" w:rsidRDefault="00E73FDB"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E73FDB" w:rsidRDefault="00E73FDB" w:rsidP="00E73FDB">
            <w:pPr>
              <w:pStyle w:val="Inhoudtabel"/>
              <w:spacing w:line="100" w:lineRule="atLeast"/>
              <w:rPr>
                <w:rFonts w:ascii="Times New Roman" w:hAnsi="Times New Roman"/>
                <w:b/>
                <w:sz w:val="22"/>
                <w:szCs w:val="22"/>
              </w:rPr>
            </w:pPr>
            <w:r>
              <w:rPr>
                <w:rFonts w:ascii="Times New Roman" w:hAnsi="Times New Roman"/>
                <w:b/>
                <w:sz w:val="22"/>
                <w:szCs w:val="22"/>
              </w:rPr>
              <w:t>Aanpassen onderzoeksrapport</w:t>
            </w:r>
          </w:p>
        </w:tc>
        <w:tc>
          <w:tcPr>
            <w:tcW w:w="828" w:type="dxa"/>
            <w:shd w:val="clear" w:color="auto" w:fill="auto"/>
          </w:tcPr>
          <w:p w:rsidR="00E73FDB" w:rsidRPr="00620658" w:rsidRDefault="00E73FDB" w:rsidP="006D1DDC">
            <w:pPr>
              <w:pStyle w:val="Inhoudtabel"/>
              <w:spacing w:line="100" w:lineRule="atLeast"/>
              <w:rPr>
                <w:rFonts w:ascii="Times New Roman" w:hAnsi="Times New Roman"/>
                <w:b/>
                <w:sz w:val="22"/>
                <w:szCs w:val="22"/>
              </w:rPr>
            </w:pPr>
          </w:p>
        </w:tc>
        <w:tc>
          <w:tcPr>
            <w:tcW w:w="850" w:type="dxa"/>
            <w:shd w:val="clear" w:color="auto" w:fill="auto"/>
          </w:tcPr>
          <w:p w:rsidR="00E73FDB" w:rsidRDefault="00E73FDB" w:rsidP="006D1DDC">
            <w:pPr>
              <w:pStyle w:val="Inhoudtabel"/>
              <w:spacing w:line="100" w:lineRule="atLeast"/>
              <w:rPr>
                <w:rFonts w:ascii="Times New Roman" w:hAnsi="Times New Roman"/>
                <w:b/>
                <w:sz w:val="22"/>
                <w:szCs w:val="22"/>
              </w:rPr>
            </w:pPr>
          </w:p>
        </w:tc>
        <w:tc>
          <w:tcPr>
            <w:tcW w:w="851" w:type="dxa"/>
          </w:tcPr>
          <w:p w:rsidR="00E73FDB" w:rsidRPr="00620658" w:rsidRDefault="00E73FDB" w:rsidP="006D1DDC">
            <w:pPr>
              <w:pStyle w:val="Inhoudtabel"/>
              <w:spacing w:line="100" w:lineRule="atLeast"/>
              <w:rPr>
                <w:rFonts w:ascii="Times New Roman" w:hAnsi="Times New Roman"/>
                <w:b/>
                <w:sz w:val="22"/>
                <w:szCs w:val="22"/>
              </w:rPr>
            </w:pPr>
          </w:p>
        </w:tc>
        <w:tc>
          <w:tcPr>
            <w:tcW w:w="1701" w:type="dxa"/>
          </w:tcPr>
          <w:p w:rsidR="00E73FDB" w:rsidRPr="00620658" w:rsidRDefault="00E73FDB" w:rsidP="006D1DDC">
            <w:pPr>
              <w:pStyle w:val="Inhoudtabel"/>
              <w:spacing w:line="100" w:lineRule="atLeast"/>
              <w:rPr>
                <w:rFonts w:ascii="Times New Roman" w:hAnsi="Times New Roman"/>
                <w:b/>
                <w:sz w:val="22"/>
                <w:szCs w:val="22"/>
              </w:rPr>
            </w:pPr>
          </w:p>
        </w:tc>
        <w:tc>
          <w:tcPr>
            <w:tcW w:w="1620" w:type="dxa"/>
          </w:tcPr>
          <w:p w:rsidR="00E73FDB" w:rsidRPr="00620658" w:rsidRDefault="00E73FDB" w:rsidP="006D1DDC">
            <w:pPr>
              <w:pStyle w:val="Inhoudtabel"/>
              <w:spacing w:line="100" w:lineRule="atLeast"/>
              <w:rPr>
                <w:rFonts w:ascii="Times New Roman" w:hAnsi="Times New Roman"/>
                <w:b/>
                <w:sz w:val="22"/>
                <w:szCs w:val="22"/>
              </w:rPr>
            </w:pPr>
          </w:p>
        </w:tc>
      </w:tr>
      <w:tr w:rsidR="00EA400A" w:rsidRPr="00620658" w:rsidTr="00EA400A">
        <w:tc>
          <w:tcPr>
            <w:tcW w:w="1349" w:type="dxa"/>
          </w:tcPr>
          <w:p w:rsidR="00EA400A" w:rsidRPr="00620658" w:rsidRDefault="00EA400A" w:rsidP="006D1DDC">
            <w:pPr>
              <w:pStyle w:val="Inhoudtabel"/>
              <w:spacing w:line="100" w:lineRule="atLeast"/>
              <w:rPr>
                <w:rFonts w:ascii="Times New Roman" w:hAnsi="Times New Roman"/>
                <w:b/>
                <w:sz w:val="22"/>
                <w:szCs w:val="22"/>
              </w:rPr>
            </w:pPr>
          </w:p>
        </w:tc>
        <w:tc>
          <w:tcPr>
            <w:tcW w:w="663" w:type="dxa"/>
          </w:tcPr>
          <w:p w:rsidR="00EA400A" w:rsidRPr="00620658" w:rsidRDefault="00EA400A"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EA400A"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Goedkeuring onderzoeksrapport + bijbehorende interview vragen</w:t>
            </w:r>
          </w:p>
        </w:tc>
        <w:tc>
          <w:tcPr>
            <w:tcW w:w="828" w:type="dxa"/>
            <w:shd w:val="clear" w:color="auto" w:fill="auto"/>
          </w:tcPr>
          <w:p w:rsidR="00EA400A" w:rsidRPr="00620658" w:rsidRDefault="00EA400A" w:rsidP="006D1DDC">
            <w:pPr>
              <w:pStyle w:val="Inhoudtabel"/>
              <w:spacing w:line="100" w:lineRule="atLeast"/>
              <w:rPr>
                <w:rFonts w:ascii="Times New Roman" w:hAnsi="Times New Roman"/>
                <w:b/>
                <w:sz w:val="22"/>
                <w:szCs w:val="22"/>
              </w:rPr>
            </w:pPr>
          </w:p>
        </w:tc>
        <w:tc>
          <w:tcPr>
            <w:tcW w:w="850" w:type="dxa"/>
            <w:shd w:val="clear" w:color="auto" w:fill="auto"/>
          </w:tcPr>
          <w:p w:rsidR="00EA400A" w:rsidRDefault="00EA400A" w:rsidP="006D1DDC">
            <w:pPr>
              <w:pStyle w:val="Inhoudtabel"/>
              <w:spacing w:line="100" w:lineRule="atLeast"/>
              <w:rPr>
                <w:rFonts w:ascii="Times New Roman" w:hAnsi="Times New Roman"/>
                <w:b/>
                <w:sz w:val="22"/>
                <w:szCs w:val="22"/>
              </w:rPr>
            </w:pPr>
          </w:p>
        </w:tc>
        <w:tc>
          <w:tcPr>
            <w:tcW w:w="851" w:type="dxa"/>
          </w:tcPr>
          <w:p w:rsidR="00EA400A" w:rsidRPr="00620658" w:rsidRDefault="00EA400A" w:rsidP="006D1DDC">
            <w:pPr>
              <w:pStyle w:val="Inhoudtabel"/>
              <w:spacing w:line="100" w:lineRule="atLeast"/>
              <w:rPr>
                <w:rFonts w:ascii="Times New Roman" w:hAnsi="Times New Roman"/>
                <w:b/>
                <w:sz w:val="22"/>
                <w:szCs w:val="22"/>
              </w:rPr>
            </w:pPr>
          </w:p>
        </w:tc>
        <w:tc>
          <w:tcPr>
            <w:tcW w:w="1701" w:type="dxa"/>
          </w:tcPr>
          <w:p w:rsidR="00EA400A" w:rsidRPr="00620658" w:rsidRDefault="00EA400A" w:rsidP="006D1DDC">
            <w:pPr>
              <w:pStyle w:val="Inhoudtabel"/>
              <w:spacing w:line="100" w:lineRule="atLeast"/>
              <w:rPr>
                <w:rFonts w:ascii="Times New Roman" w:hAnsi="Times New Roman"/>
                <w:b/>
                <w:sz w:val="22"/>
                <w:szCs w:val="22"/>
              </w:rPr>
            </w:pPr>
          </w:p>
        </w:tc>
        <w:tc>
          <w:tcPr>
            <w:tcW w:w="1620" w:type="dxa"/>
          </w:tcPr>
          <w:p w:rsidR="00EA400A" w:rsidRPr="00620658" w:rsidRDefault="00EA400A" w:rsidP="006D1DDC">
            <w:pPr>
              <w:pStyle w:val="Inhoudtabel"/>
              <w:spacing w:line="100" w:lineRule="atLeast"/>
              <w:rPr>
                <w:rFonts w:ascii="Times New Roman" w:hAnsi="Times New Roman"/>
                <w:b/>
                <w:sz w:val="22"/>
                <w:szCs w:val="22"/>
              </w:rPr>
            </w:pPr>
          </w:p>
        </w:tc>
      </w:tr>
      <w:tr w:rsidR="00B76888" w:rsidRPr="00620658" w:rsidTr="00EA400A">
        <w:tc>
          <w:tcPr>
            <w:tcW w:w="1349" w:type="dxa"/>
            <w:vMerge w:val="restart"/>
          </w:tcPr>
          <w:p w:rsidR="00B76888" w:rsidRPr="00620658" w:rsidRDefault="00EA400A" w:rsidP="006D1DDC">
            <w:pPr>
              <w:pStyle w:val="Inhoudtabel"/>
              <w:spacing w:line="100" w:lineRule="atLeast"/>
              <w:rPr>
                <w:rFonts w:ascii="Times New Roman" w:hAnsi="Times New Roman"/>
                <w:b/>
                <w:sz w:val="22"/>
                <w:szCs w:val="22"/>
              </w:rPr>
            </w:pPr>
            <w:r>
              <w:rPr>
                <w:rFonts w:ascii="Times New Roman" w:hAnsi="Times New Roman"/>
                <w:b/>
                <w:sz w:val="22"/>
                <w:szCs w:val="22"/>
              </w:rPr>
              <w:t>Interviews afnemen</w:t>
            </w:r>
          </w:p>
        </w:tc>
        <w:tc>
          <w:tcPr>
            <w:tcW w:w="663" w:type="dxa"/>
            <w:vMerge w:val="restart"/>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Gesprek met klant</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Gesprek met gebruikers</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Resultaat verwerking</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6D1DDC" w:rsidRPr="00620658" w:rsidTr="00EA400A">
        <w:tc>
          <w:tcPr>
            <w:tcW w:w="1349" w:type="dxa"/>
            <w:vMerge/>
          </w:tcPr>
          <w:p w:rsidR="006D1DDC" w:rsidRPr="00620658" w:rsidRDefault="006D1DDC" w:rsidP="006D1DDC">
            <w:pPr>
              <w:pStyle w:val="Inhoudtabel"/>
              <w:spacing w:line="100" w:lineRule="atLeast"/>
              <w:rPr>
                <w:rFonts w:ascii="Times New Roman" w:hAnsi="Times New Roman"/>
                <w:b/>
                <w:sz w:val="22"/>
                <w:szCs w:val="22"/>
              </w:rPr>
            </w:pPr>
          </w:p>
        </w:tc>
        <w:tc>
          <w:tcPr>
            <w:tcW w:w="663" w:type="dxa"/>
            <w:vMerge/>
          </w:tcPr>
          <w:p w:rsidR="006D1DDC" w:rsidRPr="00620658" w:rsidRDefault="006D1DDC"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6D1DDC"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Feedbackgesprek resultaatverwerking</w:t>
            </w:r>
          </w:p>
        </w:tc>
        <w:tc>
          <w:tcPr>
            <w:tcW w:w="828" w:type="dxa"/>
            <w:shd w:val="clear" w:color="auto" w:fill="auto"/>
          </w:tcPr>
          <w:p w:rsidR="006D1DDC" w:rsidRPr="00620658" w:rsidRDefault="006D1DDC" w:rsidP="006D1DDC">
            <w:pPr>
              <w:pStyle w:val="Inhoudtabel"/>
              <w:spacing w:line="100" w:lineRule="atLeast"/>
              <w:rPr>
                <w:rFonts w:ascii="Times New Roman" w:hAnsi="Times New Roman"/>
                <w:b/>
                <w:sz w:val="22"/>
                <w:szCs w:val="22"/>
              </w:rPr>
            </w:pPr>
          </w:p>
        </w:tc>
        <w:tc>
          <w:tcPr>
            <w:tcW w:w="850" w:type="dxa"/>
            <w:shd w:val="clear" w:color="auto" w:fill="auto"/>
          </w:tcPr>
          <w:p w:rsidR="006D1DDC" w:rsidRPr="00620658" w:rsidRDefault="006D1DDC" w:rsidP="006D1DDC">
            <w:pPr>
              <w:pStyle w:val="Inhoudtabel"/>
              <w:spacing w:line="100" w:lineRule="atLeast"/>
              <w:rPr>
                <w:rFonts w:ascii="Times New Roman" w:hAnsi="Times New Roman"/>
                <w:b/>
                <w:sz w:val="22"/>
                <w:szCs w:val="22"/>
              </w:rPr>
            </w:pPr>
          </w:p>
        </w:tc>
        <w:tc>
          <w:tcPr>
            <w:tcW w:w="851" w:type="dxa"/>
          </w:tcPr>
          <w:p w:rsidR="006D1DDC" w:rsidRPr="00620658" w:rsidRDefault="006D1DDC" w:rsidP="006D1DDC">
            <w:pPr>
              <w:pStyle w:val="Inhoudtabel"/>
              <w:spacing w:line="100" w:lineRule="atLeast"/>
              <w:rPr>
                <w:rFonts w:ascii="Times New Roman" w:hAnsi="Times New Roman"/>
                <w:b/>
                <w:sz w:val="22"/>
                <w:szCs w:val="22"/>
              </w:rPr>
            </w:pPr>
          </w:p>
        </w:tc>
        <w:tc>
          <w:tcPr>
            <w:tcW w:w="1701" w:type="dxa"/>
          </w:tcPr>
          <w:p w:rsidR="006D1DDC" w:rsidRPr="00620658" w:rsidRDefault="006D1DDC" w:rsidP="006D1DDC">
            <w:pPr>
              <w:pStyle w:val="Inhoudtabel"/>
              <w:spacing w:line="100" w:lineRule="atLeast"/>
              <w:rPr>
                <w:rFonts w:ascii="Times New Roman" w:hAnsi="Times New Roman"/>
                <w:b/>
                <w:sz w:val="22"/>
                <w:szCs w:val="22"/>
              </w:rPr>
            </w:pPr>
          </w:p>
        </w:tc>
        <w:tc>
          <w:tcPr>
            <w:tcW w:w="1620" w:type="dxa"/>
          </w:tcPr>
          <w:p w:rsidR="006D1DDC" w:rsidRPr="00620658" w:rsidRDefault="006D1DDC"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maken resultaten interviews</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6D1DDC" w:rsidRPr="00620658" w:rsidTr="00EA400A">
        <w:tc>
          <w:tcPr>
            <w:tcW w:w="1349" w:type="dxa"/>
          </w:tcPr>
          <w:p w:rsidR="006D1DDC" w:rsidRPr="00620658" w:rsidRDefault="006D1DDC" w:rsidP="006D1DDC">
            <w:pPr>
              <w:pStyle w:val="Inhoudtabel"/>
              <w:spacing w:line="100" w:lineRule="atLeast"/>
              <w:rPr>
                <w:rFonts w:ascii="Times New Roman" w:hAnsi="Times New Roman"/>
                <w:b/>
                <w:sz w:val="22"/>
                <w:szCs w:val="22"/>
              </w:rPr>
            </w:pPr>
          </w:p>
        </w:tc>
        <w:tc>
          <w:tcPr>
            <w:tcW w:w="663" w:type="dxa"/>
          </w:tcPr>
          <w:p w:rsidR="006D1DDC" w:rsidRPr="00620658" w:rsidRDefault="006D1DDC"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6D1DDC" w:rsidRDefault="006D1DDC"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geven</w:t>
            </w:r>
          </w:p>
          <w:p w:rsidR="00374860" w:rsidRDefault="00374860" w:rsidP="006D1DDC">
            <w:pPr>
              <w:pStyle w:val="Inhoudtabel"/>
              <w:spacing w:line="100" w:lineRule="atLeast"/>
              <w:rPr>
                <w:rFonts w:ascii="Times New Roman" w:hAnsi="Times New Roman"/>
                <w:b/>
                <w:sz w:val="22"/>
                <w:szCs w:val="22"/>
              </w:rPr>
            </w:pPr>
          </w:p>
          <w:p w:rsidR="00374860" w:rsidRDefault="00374860" w:rsidP="006D1DDC">
            <w:pPr>
              <w:pStyle w:val="Inhoudtabel"/>
              <w:spacing w:line="100" w:lineRule="atLeast"/>
              <w:rPr>
                <w:rFonts w:ascii="Times New Roman" w:hAnsi="Times New Roman"/>
                <w:b/>
                <w:sz w:val="22"/>
                <w:szCs w:val="22"/>
              </w:rPr>
            </w:pPr>
          </w:p>
        </w:tc>
        <w:tc>
          <w:tcPr>
            <w:tcW w:w="828" w:type="dxa"/>
            <w:shd w:val="clear" w:color="auto" w:fill="auto"/>
          </w:tcPr>
          <w:p w:rsidR="006D1DDC" w:rsidRPr="00620658" w:rsidRDefault="006D1DDC" w:rsidP="006D1DDC">
            <w:pPr>
              <w:pStyle w:val="Inhoudtabel"/>
              <w:spacing w:line="100" w:lineRule="atLeast"/>
              <w:rPr>
                <w:rFonts w:ascii="Times New Roman" w:hAnsi="Times New Roman"/>
                <w:b/>
                <w:sz w:val="22"/>
                <w:szCs w:val="22"/>
              </w:rPr>
            </w:pPr>
          </w:p>
        </w:tc>
        <w:tc>
          <w:tcPr>
            <w:tcW w:w="850" w:type="dxa"/>
            <w:shd w:val="clear" w:color="auto" w:fill="auto"/>
          </w:tcPr>
          <w:p w:rsidR="006D1DDC" w:rsidRPr="00620658" w:rsidRDefault="006D1DDC" w:rsidP="006D1DDC">
            <w:pPr>
              <w:pStyle w:val="Inhoudtabel"/>
              <w:spacing w:line="100" w:lineRule="atLeast"/>
              <w:rPr>
                <w:rFonts w:ascii="Times New Roman" w:hAnsi="Times New Roman"/>
                <w:b/>
                <w:sz w:val="22"/>
                <w:szCs w:val="22"/>
              </w:rPr>
            </w:pPr>
          </w:p>
        </w:tc>
        <w:tc>
          <w:tcPr>
            <w:tcW w:w="851" w:type="dxa"/>
          </w:tcPr>
          <w:p w:rsidR="006D1DDC" w:rsidRPr="00620658" w:rsidRDefault="006D1DDC" w:rsidP="006D1DDC">
            <w:pPr>
              <w:pStyle w:val="Inhoudtabel"/>
              <w:spacing w:line="100" w:lineRule="atLeast"/>
              <w:rPr>
                <w:rFonts w:ascii="Times New Roman" w:hAnsi="Times New Roman"/>
                <w:b/>
                <w:sz w:val="22"/>
                <w:szCs w:val="22"/>
              </w:rPr>
            </w:pPr>
          </w:p>
        </w:tc>
        <w:tc>
          <w:tcPr>
            <w:tcW w:w="1701" w:type="dxa"/>
          </w:tcPr>
          <w:p w:rsidR="006D1DDC" w:rsidRPr="00620658" w:rsidRDefault="006D1DDC" w:rsidP="006D1DDC">
            <w:pPr>
              <w:pStyle w:val="Inhoudtabel"/>
              <w:spacing w:line="100" w:lineRule="atLeast"/>
              <w:rPr>
                <w:rFonts w:ascii="Times New Roman" w:hAnsi="Times New Roman"/>
                <w:b/>
                <w:sz w:val="22"/>
                <w:szCs w:val="22"/>
              </w:rPr>
            </w:pPr>
          </w:p>
        </w:tc>
        <w:tc>
          <w:tcPr>
            <w:tcW w:w="1620" w:type="dxa"/>
          </w:tcPr>
          <w:p w:rsidR="006D1DDC" w:rsidRPr="00620658" w:rsidRDefault="006D1DDC" w:rsidP="006D1DDC">
            <w:pPr>
              <w:pStyle w:val="Inhoudtabel"/>
              <w:spacing w:line="100" w:lineRule="atLeast"/>
              <w:rPr>
                <w:rFonts w:ascii="Times New Roman" w:hAnsi="Times New Roman"/>
                <w:b/>
                <w:sz w:val="22"/>
                <w:szCs w:val="22"/>
              </w:rPr>
            </w:pPr>
          </w:p>
        </w:tc>
      </w:tr>
      <w:tr w:rsidR="00B76888" w:rsidRPr="00620658" w:rsidTr="00EA400A">
        <w:tc>
          <w:tcPr>
            <w:tcW w:w="1349" w:type="dxa"/>
            <w:vMerge w:val="restart"/>
          </w:tcPr>
          <w:p w:rsidR="00B76888" w:rsidRPr="00620658"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Concept</w:t>
            </w:r>
          </w:p>
        </w:tc>
        <w:tc>
          <w:tcPr>
            <w:tcW w:w="663" w:type="dxa"/>
            <w:vMerge w:val="restart"/>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Onderzoek</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374860" w:rsidP="006D1DDC">
            <w:pPr>
              <w:pStyle w:val="Inhoudtabel"/>
              <w:spacing w:line="100" w:lineRule="atLeast"/>
              <w:rPr>
                <w:rFonts w:ascii="Times New Roman" w:hAnsi="Times New Roman"/>
                <w:b/>
                <w:sz w:val="22"/>
                <w:szCs w:val="22"/>
              </w:rPr>
            </w:pPr>
            <w:proofErr w:type="spellStart"/>
            <w:r>
              <w:rPr>
                <w:rFonts w:ascii="Times New Roman" w:hAnsi="Times New Roman"/>
                <w:b/>
                <w:sz w:val="22"/>
                <w:szCs w:val="22"/>
              </w:rPr>
              <w:t>Wireframes</w:t>
            </w:r>
            <w:proofErr w:type="spellEnd"/>
            <w:r>
              <w:rPr>
                <w:rFonts w:ascii="Times New Roman" w:hAnsi="Times New Roman"/>
                <w:b/>
                <w:sz w:val="22"/>
                <w:szCs w:val="22"/>
              </w:rPr>
              <w:t xml:space="preserve"> opstellen</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Feedback gesprek</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374860" w:rsidRPr="00620658" w:rsidTr="00EA400A">
        <w:tc>
          <w:tcPr>
            <w:tcW w:w="1349" w:type="dxa"/>
            <w:vMerge/>
          </w:tcPr>
          <w:p w:rsidR="00374860" w:rsidRPr="00620658" w:rsidRDefault="00374860" w:rsidP="006D1DDC">
            <w:pPr>
              <w:pStyle w:val="Inhoudtabel"/>
              <w:spacing w:line="100" w:lineRule="atLeast"/>
              <w:rPr>
                <w:rFonts w:ascii="Times New Roman" w:hAnsi="Times New Roman"/>
                <w:b/>
                <w:sz w:val="22"/>
                <w:szCs w:val="22"/>
              </w:rPr>
            </w:pPr>
          </w:p>
        </w:tc>
        <w:tc>
          <w:tcPr>
            <w:tcW w:w="663" w:type="dxa"/>
            <w:vMerge/>
          </w:tcPr>
          <w:p w:rsidR="00374860" w:rsidRPr="00620658" w:rsidRDefault="00374860"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374860"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Screenshots opstellen</w:t>
            </w:r>
          </w:p>
        </w:tc>
        <w:tc>
          <w:tcPr>
            <w:tcW w:w="828"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0"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1" w:type="dxa"/>
          </w:tcPr>
          <w:p w:rsidR="00374860" w:rsidRPr="00620658" w:rsidRDefault="00374860" w:rsidP="006D1DDC">
            <w:pPr>
              <w:pStyle w:val="Inhoudtabel"/>
              <w:spacing w:line="100" w:lineRule="atLeast"/>
              <w:rPr>
                <w:rFonts w:ascii="Times New Roman" w:hAnsi="Times New Roman"/>
                <w:b/>
                <w:sz w:val="22"/>
                <w:szCs w:val="22"/>
              </w:rPr>
            </w:pPr>
          </w:p>
        </w:tc>
        <w:tc>
          <w:tcPr>
            <w:tcW w:w="1701" w:type="dxa"/>
          </w:tcPr>
          <w:p w:rsidR="00374860" w:rsidRPr="00620658" w:rsidRDefault="00374860" w:rsidP="006D1DDC">
            <w:pPr>
              <w:pStyle w:val="Inhoudtabel"/>
              <w:spacing w:line="100" w:lineRule="atLeast"/>
              <w:rPr>
                <w:rFonts w:ascii="Times New Roman" w:hAnsi="Times New Roman"/>
                <w:b/>
                <w:sz w:val="22"/>
                <w:szCs w:val="22"/>
              </w:rPr>
            </w:pPr>
          </w:p>
        </w:tc>
        <w:tc>
          <w:tcPr>
            <w:tcW w:w="1620" w:type="dxa"/>
          </w:tcPr>
          <w:p w:rsidR="00374860" w:rsidRPr="00620658" w:rsidRDefault="00374860" w:rsidP="006D1DDC">
            <w:pPr>
              <w:pStyle w:val="Inhoudtabel"/>
              <w:spacing w:line="100" w:lineRule="atLeast"/>
              <w:rPr>
                <w:rFonts w:ascii="Times New Roman" w:hAnsi="Times New Roman"/>
                <w:b/>
                <w:sz w:val="22"/>
                <w:szCs w:val="22"/>
              </w:rPr>
            </w:pPr>
          </w:p>
        </w:tc>
      </w:tr>
      <w:tr w:rsidR="00374860" w:rsidRPr="00620658" w:rsidTr="00EA400A">
        <w:tc>
          <w:tcPr>
            <w:tcW w:w="1349" w:type="dxa"/>
            <w:vMerge/>
          </w:tcPr>
          <w:p w:rsidR="00374860" w:rsidRPr="00620658" w:rsidRDefault="00374860" w:rsidP="006D1DDC">
            <w:pPr>
              <w:pStyle w:val="Inhoudtabel"/>
              <w:spacing w:line="100" w:lineRule="atLeast"/>
              <w:rPr>
                <w:rFonts w:ascii="Times New Roman" w:hAnsi="Times New Roman"/>
                <w:b/>
                <w:sz w:val="22"/>
                <w:szCs w:val="22"/>
              </w:rPr>
            </w:pPr>
          </w:p>
        </w:tc>
        <w:tc>
          <w:tcPr>
            <w:tcW w:w="663" w:type="dxa"/>
            <w:vMerge/>
          </w:tcPr>
          <w:p w:rsidR="00374860" w:rsidRPr="00620658" w:rsidRDefault="00374860"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374860"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Feedback gesprek</w:t>
            </w:r>
          </w:p>
        </w:tc>
        <w:tc>
          <w:tcPr>
            <w:tcW w:w="828"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0"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1" w:type="dxa"/>
          </w:tcPr>
          <w:p w:rsidR="00374860" w:rsidRPr="00620658" w:rsidRDefault="00374860" w:rsidP="006D1DDC">
            <w:pPr>
              <w:pStyle w:val="Inhoudtabel"/>
              <w:spacing w:line="100" w:lineRule="atLeast"/>
              <w:rPr>
                <w:rFonts w:ascii="Times New Roman" w:hAnsi="Times New Roman"/>
                <w:b/>
                <w:sz w:val="22"/>
                <w:szCs w:val="22"/>
              </w:rPr>
            </w:pPr>
          </w:p>
        </w:tc>
        <w:tc>
          <w:tcPr>
            <w:tcW w:w="1701" w:type="dxa"/>
          </w:tcPr>
          <w:p w:rsidR="00374860" w:rsidRPr="00620658" w:rsidRDefault="00374860" w:rsidP="006D1DDC">
            <w:pPr>
              <w:pStyle w:val="Inhoudtabel"/>
              <w:spacing w:line="100" w:lineRule="atLeast"/>
              <w:rPr>
                <w:rFonts w:ascii="Times New Roman" w:hAnsi="Times New Roman"/>
                <w:b/>
                <w:sz w:val="22"/>
                <w:szCs w:val="22"/>
              </w:rPr>
            </w:pPr>
          </w:p>
        </w:tc>
        <w:tc>
          <w:tcPr>
            <w:tcW w:w="1620" w:type="dxa"/>
          </w:tcPr>
          <w:p w:rsidR="00374860" w:rsidRPr="00620658" w:rsidRDefault="00374860" w:rsidP="006D1DDC">
            <w:pPr>
              <w:pStyle w:val="Inhoudtabel"/>
              <w:spacing w:line="100" w:lineRule="atLeast"/>
              <w:rPr>
                <w:rFonts w:ascii="Times New Roman" w:hAnsi="Times New Roman"/>
                <w:b/>
                <w:sz w:val="22"/>
                <w:szCs w:val="22"/>
              </w:rPr>
            </w:pPr>
          </w:p>
        </w:tc>
      </w:tr>
      <w:tr w:rsidR="00374860" w:rsidRPr="00620658" w:rsidTr="00EA400A">
        <w:tc>
          <w:tcPr>
            <w:tcW w:w="1349" w:type="dxa"/>
            <w:vMerge/>
          </w:tcPr>
          <w:p w:rsidR="00374860" w:rsidRPr="00620658" w:rsidRDefault="00374860" w:rsidP="006D1DDC">
            <w:pPr>
              <w:pStyle w:val="Inhoudtabel"/>
              <w:spacing w:line="100" w:lineRule="atLeast"/>
              <w:rPr>
                <w:rFonts w:ascii="Times New Roman" w:hAnsi="Times New Roman"/>
                <w:b/>
                <w:sz w:val="22"/>
                <w:szCs w:val="22"/>
              </w:rPr>
            </w:pPr>
          </w:p>
        </w:tc>
        <w:tc>
          <w:tcPr>
            <w:tcW w:w="663" w:type="dxa"/>
            <w:vMerge/>
          </w:tcPr>
          <w:p w:rsidR="00374860" w:rsidRPr="00620658" w:rsidRDefault="00374860"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374860"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opstellen</w:t>
            </w:r>
          </w:p>
        </w:tc>
        <w:tc>
          <w:tcPr>
            <w:tcW w:w="828"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0"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1" w:type="dxa"/>
          </w:tcPr>
          <w:p w:rsidR="00374860" w:rsidRPr="00620658" w:rsidRDefault="00374860" w:rsidP="006D1DDC">
            <w:pPr>
              <w:pStyle w:val="Inhoudtabel"/>
              <w:spacing w:line="100" w:lineRule="atLeast"/>
              <w:rPr>
                <w:rFonts w:ascii="Times New Roman" w:hAnsi="Times New Roman"/>
                <w:b/>
                <w:sz w:val="22"/>
                <w:szCs w:val="22"/>
              </w:rPr>
            </w:pPr>
          </w:p>
        </w:tc>
        <w:tc>
          <w:tcPr>
            <w:tcW w:w="1701" w:type="dxa"/>
          </w:tcPr>
          <w:p w:rsidR="00374860" w:rsidRPr="00620658" w:rsidRDefault="00374860" w:rsidP="006D1DDC">
            <w:pPr>
              <w:pStyle w:val="Inhoudtabel"/>
              <w:spacing w:line="100" w:lineRule="atLeast"/>
              <w:rPr>
                <w:rFonts w:ascii="Times New Roman" w:hAnsi="Times New Roman"/>
                <w:b/>
                <w:sz w:val="22"/>
                <w:szCs w:val="22"/>
              </w:rPr>
            </w:pPr>
          </w:p>
        </w:tc>
        <w:tc>
          <w:tcPr>
            <w:tcW w:w="1620" w:type="dxa"/>
          </w:tcPr>
          <w:p w:rsidR="00374860" w:rsidRPr="00620658" w:rsidRDefault="00374860" w:rsidP="006D1DDC">
            <w:pPr>
              <w:pStyle w:val="Inhoudtabel"/>
              <w:spacing w:line="100" w:lineRule="atLeast"/>
              <w:rPr>
                <w:rFonts w:ascii="Times New Roman" w:hAnsi="Times New Roman"/>
                <w:b/>
                <w:sz w:val="22"/>
                <w:szCs w:val="22"/>
              </w:rPr>
            </w:pPr>
          </w:p>
        </w:tc>
      </w:tr>
      <w:tr w:rsidR="00374860" w:rsidRPr="00620658" w:rsidTr="00EA400A">
        <w:tc>
          <w:tcPr>
            <w:tcW w:w="1349" w:type="dxa"/>
            <w:vMerge/>
          </w:tcPr>
          <w:p w:rsidR="00374860" w:rsidRPr="00620658" w:rsidRDefault="00374860" w:rsidP="006D1DDC">
            <w:pPr>
              <w:pStyle w:val="Inhoudtabel"/>
              <w:spacing w:line="100" w:lineRule="atLeast"/>
              <w:rPr>
                <w:rFonts w:ascii="Times New Roman" w:hAnsi="Times New Roman"/>
                <w:b/>
                <w:sz w:val="22"/>
                <w:szCs w:val="22"/>
              </w:rPr>
            </w:pPr>
          </w:p>
        </w:tc>
        <w:tc>
          <w:tcPr>
            <w:tcW w:w="663" w:type="dxa"/>
            <w:vMerge/>
          </w:tcPr>
          <w:p w:rsidR="00374860" w:rsidRPr="00620658" w:rsidRDefault="00374860"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374860" w:rsidRDefault="00374860" w:rsidP="006D1DDC">
            <w:pPr>
              <w:pStyle w:val="Inhoudtabel"/>
              <w:spacing w:line="100" w:lineRule="atLeast"/>
              <w:rPr>
                <w:rFonts w:ascii="Times New Roman" w:hAnsi="Times New Roman"/>
                <w:b/>
                <w:sz w:val="22"/>
                <w:szCs w:val="22"/>
              </w:rPr>
            </w:pPr>
            <w:r>
              <w:rPr>
                <w:rFonts w:ascii="Times New Roman" w:hAnsi="Times New Roman"/>
                <w:b/>
                <w:sz w:val="22"/>
                <w:szCs w:val="22"/>
              </w:rPr>
              <w:t>Presentatie geven</w:t>
            </w:r>
          </w:p>
        </w:tc>
        <w:tc>
          <w:tcPr>
            <w:tcW w:w="828"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0" w:type="dxa"/>
            <w:shd w:val="clear" w:color="auto" w:fill="auto"/>
          </w:tcPr>
          <w:p w:rsidR="00374860" w:rsidRPr="00620658" w:rsidRDefault="00374860" w:rsidP="006D1DDC">
            <w:pPr>
              <w:pStyle w:val="Inhoudtabel"/>
              <w:spacing w:line="100" w:lineRule="atLeast"/>
              <w:rPr>
                <w:rFonts w:ascii="Times New Roman" w:hAnsi="Times New Roman"/>
                <w:b/>
                <w:sz w:val="22"/>
                <w:szCs w:val="22"/>
              </w:rPr>
            </w:pPr>
          </w:p>
        </w:tc>
        <w:tc>
          <w:tcPr>
            <w:tcW w:w="851" w:type="dxa"/>
          </w:tcPr>
          <w:p w:rsidR="00374860" w:rsidRPr="00620658" w:rsidRDefault="00374860" w:rsidP="006D1DDC">
            <w:pPr>
              <w:pStyle w:val="Inhoudtabel"/>
              <w:spacing w:line="100" w:lineRule="atLeast"/>
              <w:rPr>
                <w:rFonts w:ascii="Times New Roman" w:hAnsi="Times New Roman"/>
                <w:b/>
                <w:sz w:val="22"/>
                <w:szCs w:val="22"/>
              </w:rPr>
            </w:pPr>
          </w:p>
        </w:tc>
        <w:tc>
          <w:tcPr>
            <w:tcW w:w="1701" w:type="dxa"/>
          </w:tcPr>
          <w:p w:rsidR="00374860" w:rsidRPr="00620658" w:rsidRDefault="00374860" w:rsidP="006D1DDC">
            <w:pPr>
              <w:pStyle w:val="Inhoudtabel"/>
              <w:spacing w:line="100" w:lineRule="atLeast"/>
              <w:rPr>
                <w:rFonts w:ascii="Times New Roman" w:hAnsi="Times New Roman"/>
                <w:b/>
                <w:sz w:val="22"/>
                <w:szCs w:val="22"/>
              </w:rPr>
            </w:pPr>
          </w:p>
        </w:tc>
        <w:tc>
          <w:tcPr>
            <w:tcW w:w="1620" w:type="dxa"/>
          </w:tcPr>
          <w:p w:rsidR="00374860" w:rsidRPr="00620658" w:rsidRDefault="00374860" w:rsidP="006D1DDC">
            <w:pPr>
              <w:pStyle w:val="Inhoudtabel"/>
              <w:spacing w:line="100" w:lineRule="atLeast"/>
              <w:rPr>
                <w:rFonts w:ascii="Times New Roman" w:hAnsi="Times New Roman"/>
                <w:b/>
                <w:sz w:val="22"/>
                <w:szCs w:val="22"/>
              </w:rPr>
            </w:pPr>
          </w:p>
        </w:tc>
      </w:tr>
      <w:tr w:rsidR="00B76888" w:rsidRPr="00620658" w:rsidTr="00EA400A">
        <w:tc>
          <w:tcPr>
            <w:tcW w:w="1349" w:type="dxa"/>
            <w:vMerge w:val="restart"/>
          </w:tcPr>
          <w:p w:rsidR="00B76888" w:rsidRPr="00620658" w:rsidRDefault="00C30E7B" w:rsidP="006D1DDC">
            <w:pPr>
              <w:pStyle w:val="Inhoudtabel"/>
              <w:spacing w:line="100" w:lineRule="atLeast"/>
              <w:rPr>
                <w:rFonts w:ascii="Times New Roman" w:hAnsi="Times New Roman"/>
                <w:b/>
                <w:sz w:val="22"/>
                <w:szCs w:val="22"/>
              </w:rPr>
            </w:pPr>
            <w:r>
              <w:rPr>
                <w:rFonts w:ascii="Times New Roman" w:hAnsi="Times New Roman"/>
                <w:b/>
                <w:sz w:val="22"/>
                <w:szCs w:val="22"/>
              </w:rPr>
              <w:t>Prototype</w:t>
            </w:r>
          </w:p>
        </w:tc>
        <w:tc>
          <w:tcPr>
            <w:tcW w:w="663" w:type="dxa"/>
            <w:vMerge w:val="restart"/>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C30E7B" w:rsidP="006D1DDC">
            <w:pPr>
              <w:pStyle w:val="Inhoudtabel"/>
              <w:spacing w:line="100" w:lineRule="atLeast"/>
              <w:rPr>
                <w:rFonts w:ascii="Times New Roman" w:hAnsi="Times New Roman"/>
                <w:b/>
                <w:sz w:val="22"/>
                <w:szCs w:val="22"/>
              </w:rPr>
            </w:pPr>
            <w:r>
              <w:rPr>
                <w:rFonts w:ascii="Times New Roman" w:hAnsi="Times New Roman"/>
                <w:b/>
                <w:sz w:val="22"/>
                <w:szCs w:val="22"/>
              </w:rPr>
              <w:t>Ontwerpen omzetten naar webapplicatie</w:t>
            </w: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c>
          <w:tcPr>
            <w:tcW w:w="1349" w:type="dxa"/>
            <w:vMerge/>
          </w:tcPr>
          <w:p w:rsidR="00B76888" w:rsidRPr="00620658" w:rsidRDefault="00B76888" w:rsidP="006D1DDC">
            <w:pPr>
              <w:pStyle w:val="Inhoudtabel"/>
              <w:spacing w:line="100" w:lineRule="atLeast"/>
              <w:rPr>
                <w:rFonts w:ascii="Times New Roman" w:hAnsi="Times New Roman"/>
                <w:b/>
                <w:sz w:val="22"/>
                <w:szCs w:val="22"/>
              </w:rPr>
            </w:pPr>
          </w:p>
        </w:tc>
        <w:tc>
          <w:tcPr>
            <w:tcW w:w="663" w:type="dxa"/>
            <w:vMerge/>
          </w:tcPr>
          <w:p w:rsidR="00B76888" w:rsidRPr="00620658" w:rsidRDefault="00B76888" w:rsidP="006D1DDC">
            <w:pPr>
              <w:pStyle w:val="Inhoudtabel"/>
              <w:spacing w:line="100" w:lineRule="atLeast"/>
              <w:rPr>
                <w:rFonts w:ascii="Times New Roman" w:hAnsi="Times New Roman"/>
                <w:b/>
                <w:sz w:val="22"/>
                <w:szCs w:val="22"/>
              </w:rPr>
            </w:pPr>
          </w:p>
        </w:tc>
        <w:tc>
          <w:tcPr>
            <w:tcW w:w="1980" w:type="dxa"/>
            <w:gridSpan w:val="2"/>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28"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0" w:type="dxa"/>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851" w:type="dxa"/>
          </w:tcPr>
          <w:p w:rsidR="00B76888" w:rsidRPr="00620658" w:rsidRDefault="00B76888" w:rsidP="006D1DDC">
            <w:pPr>
              <w:pStyle w:val="Inhoudtabel"/>
              <w:spacing w:line="100" w:lineRule="atLeast"/>
              <w:rPr>
                <w:rFonts w:ascii="Times New Roman" w:hAnsi="Times New Roman"/>
                <w:b/>
                <w:sz w:val="22"/>
                <w:szCs w:val="22"/>
              </w:rPr>
            </w:pPr>
          </w:p>
        </w:tc>
        <w:tc>
          <w:tcPr>
            <w:tcW w:w="1701" w:type="dxa"/>
          </w:tcPr>
          <w:p w:rsidR="00B76888" w:rsidRPr="00620658" w:rsidRDefault="00B76888" w:rsidP="006D1DDC">
            <w:pPr>
              <w:pStyle w:val="Inhoudtabel"/>
              <w:spacing w:line="100" w:lineRule="atLeast"/>
              <w:rPr>
                <w:rFonts w:ascii="Times New Roman" w:hAnsi="Times New Roman"/>
                <w:b/>
                <w:sz w:val="22"/>
                <w:szCs w:val="22"/>
              </w:rPr>
            </w:pPr>
          </w:p>
        </w:tc>
        <w:tc>
          <w:tcPr>
            <w:tcW w:w="1620" w:type="dxa"/>
          </w:tcPr>
          <w:p w:rsidR="00B76888" w:rsidRPr="00620658" w:rsidRDefault="00B76888" w:rsidP="006D1DDC">
            <w:pPr>
              <w:pStyle w:val="Inhoudtabel"/>
              <w:spacing w:line="100" w:lineRule="atLeast"/>
              <w:rPr>
                <w:rFonts w:ascii="Times New Roman" w:hAnsi="Times New Roman"/>
                <w:b/>
                <w:sz w:val="22"/>
                <w:szCs w:val="22"/>
              </w:rPr>
            </w:pPr>
          </w:p>
        </w:tc>
      </w:tr>
      <w:tr w:rsidR="00B76888" w:rsidRPr="00620658" w:rsidTr="00EA40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7" w:type="dxa"/>
            <w:gridSpan w:val="3"/>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4174" w:type="dxa"/>
            <w:gridSpan w:val="4"/>
            <w:tcBorders>
              <w:top w:val="single" w:sz="4" w:space="0" w:color="auto"/>
              <w:left w:val="single" w:sz="4" w:space="0" w:color="auto"/>
              <w:bottom w:val="single" w:sz="4" w:space="0" w:color="auto"/>
              <w:right w:val="single" w:sz="4" w:space="0" w:color="auto"/>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c>
          <w:tcPr>
            <w:tcW w:w="1701" w:type="dxa"/>
            <w:tcBorders>
              <w:top w:val="single" w:sz="4" w:space="0" w:color="auto"/>
              <w:left w:val="single" w:sz="4" w:space="0" w:color="auto"/>
              <w:bottom w:val="single" w:sz="4" w:space="0" w:color="auto"/>
              <w:right w:val="single" w:sz="4" w:space="0" w:color="auto"/>
            </w:tcBorders>
          </w:tcPr>
          <w:p w:rsidR="00B76888" w:rsidRPr="00620658" w:rsidRDefault="00B76888" w:rsidP="006D1DDC">
            <w:pPr>
              <w:pStyle w:val="Inhoudtabel"/>
              <w:spacing w:line="100" w:lineRule="atLeast"/>
              <w:rPr>
                <w:rFonts w:ascii="Times New Roman" w:hAnsi="Times New Roman"/>
                <w:b/>
                <w:sz w:val="22"/>
                <w:szCs w:val="22"/>
              </w:rPr>
            </w:pPr>
          </w:p>
        </w:tc>
        <w:tc>
          <w:tcPr>
            <w:tcW w:w="1620" w:type="dxa"/>
            <w:tcBorders>
              <w:top w:val="single" w:sz="4" w:space="0" w:color="auto"/>
              <w:left w:val="single" w:sz="4" w:space="0" w:color="auto"/>
              <w:bottom w:val="single" w:sz="4" w:space="0" w:color="auto"/>
              <w:right w:val="single" w:sz="4" w:space="0" w:color="auto"/>
            </w:tcBorders>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tabs>
          <w:tab w:val="left" w:pos="2268"/>
        </w:tabs>
        <w:spacing w:line="100" w:lineRule="atLeast"/>
        <w:rPr>
          <w:b/>
          <w:bCs/>
          <w:szCs w:val="22"/>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28"/>
      </w:tblGrid>
      <w:tr w:rsidR="00B76888" w:rsidRPr="00620658" w:rsidTr="001443B0">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9</w:t>
            </w:r>
            <w:r w:rsidRPr="00620658">
              <w:rPr>
                <w:rFonts w:ascii="Times New Roman" w:hAnsi="Times New Roman"/>
                <w:b/>
                <w:noProof/>
              </w:rPr>
              <w:fldChar w:fldCharType="end"/>
            </w:r>
            <w:r w:rsidRPr="00620658">
              <w:rPr>
                <w:rFonts w:ascii="Times New Roman" w:hAnsi="Times New Roman"/>
                <w:b/>
                <w:bCs/>
                <w:sz w:val="22"/>
                <w:szCs w:val="22"/>
              </w:rPr>
              <w:t xml:space="preserve">. Schatting kosten </w:t>
            </w:r>
          </w:p>
        </w:tc>
      </w:tr>
      <w:tr w:rsidR="00B76888" w:rsidRPr="00620658" w:rsidTr="001443B0">
        <w:tc>
          <w:tcPr>
            <w:tcW w:w="2410"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Ureninzet stagiair</w:t>
            </w:r>
          </w:p>
        </w:tc>
        <w:tc>
          <w:tcPr>
            <w:tcW w:w="7228" w:type="dxa"/>
            <w:tcBorders>
              <w:left w:val="single" w:sz="1" w:space="0" w:color="000000"/>
              <w:bottom w:val="single" w:sz="1" w:space="0" w:color="000000"/>
              <w:right w:val="single" w:sz="1" w:space="0" w:color="000000"/>
            </w:tcBorders>
            <w:shd w:val="clear" w:color="auto" w:fill="auto"/>
          </w:tcPr>
          <w:p w:rsidR="00B76888" w:rsidRPr="00620658" w:rsidRDefault="00CE7C0C" w:rsidP="00CE7C0C">
            <w:pPr>
              <w:pStyle w:val="Inhoudtabel"/>
              <w:spacing w:line="100" w:lineRule="atLeast"/>
              <w:rPr>
                <w:rFonts w:ascii="Times New Roman" w:hAnsi="Times New Roman"/>
                <w:b/>
                <w:sz w:val="22"/>
                <w:szCs w:val="22"/>
              </w:rPr>
            </w:pPr>
            <w:r>
              <w:rPr>
                <w:rFonts w:ascii="Times New Roman" w:hAnsi="Times New Roman"/>
                <w:b/>
                <w:sz w:val="22"/>
                <w:szCs w:val="22"/>
              </w:rPr>
              <w:t>100 dagen = 800 uur</w:t>
            </w:r>
            <w:bookmarkStart w:id="2" w:name="_GoBack"/>
            <w:bookmarkEnd w:id="2"/>
          </w:p>
        </w:tc>
      </w:tr>
      <w:tr w:rsidR="00B76888" w:rsidRPr="00620658" w:rsidTr="001443B0">
        <w:tc>
          <w:tcPr>
            <w:tcW w:w="2410" w:type="dxa"/>
            <w:tcBorders>
              <w:left w:val="single" w:sz="1" w:space="0" w:color="000000"/>
              <w:bottom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228"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p>
        </w:tc>
      </w:tr>
    </w:tbl>
    <w:p w:rsidR="00B76888" w:rsidRPr="00620658" w:rsidRDefault="00B76888" w:rsidP="00B76888"/>
    <w:p w:rsidR="00B76888" w:rsidRPr="00620658" w:rsidRDefault="00B76888" w:rsidP="00B76888"/>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3645"/>
        <w:gridCol w:w="3646"/>
      </w:tblGrid>
      <w:tr w:rsidR="00B76888" w:rsidRPr="00620658" w:rsidTr="003F7BA6">
        <w:trPr>
          <w:tblHeader/>
        </w:trPr>
        <w:tc>
          <w:tcPr>
            <w:tcW w:w="9638" w:type="dxa"/>
            <w:gridSpan w:val="3"/>
            <w:tcBorders>
              <w:top w:val="single" w:sz="1" w:space="0" w:color="000000"/>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bCs/>
                <w:sz w:val="22"/>
                <w:szCs w:val="22"/>
              </w:rPr>
            </w:pPr>
            <w:r w:rsidRPr="00620658">
              <w:rPr>
                <w:rFonts w:ascii="Times New Roman" w:hAnsi="Times New Roman"/>
              </w:rPr>
              <w:fldChar w:fldCharType="begin"/>
            </w:r>
            <w:r w:rsidRPr="00620658">
              <w:rPr>
                <w:rFonts w:ascii="Times New Roman" w:hAnsi="Times New Roman"/>
              </w:rPr>
              <w:instrText xml:space="preserve"> SEQ nr \* MERGEFORMAT </w:instrText>
            </w:r>
            <w:r w:rsidRPr="00620658">
              <w:rPr>
                <w:rFonts w:ascii="Times New Roman" w:hAnsi="Times New Roman"/>
              </w:rPr>
              <w:fldChar w:fldCharType="separate"/>
            </w:r>
            <w:r w:rsidR="0046283C" w:rsidRPr="0046283C">
              <w:rPr>
                <w:rFonts w:ascii="Times New Roman" w:hAnsi="Times New Roman"/>
                <w:b/>
                <w:noProof/>
              </w:rPr>
              <w:t>10</w:t>
            </w:r>
            <w:r w:rsidRPr="00620658">
              <w:rPr>
                <w:rFonts w:ascii="Times New Roman" w:hAnsi="Times New Roman"/>
                <w:b/>
                <w:noProof/>
              </w:rPr>
              <w:fldChar w:fldCharType="end"/>
            </w:r>
            <w:r w:rsidRPr="00620658">
              <w:rPr>
                <w:rFonts w:ascii="Times New Roman" w:hAnsi="Times New Roman"/>
                <w:b/>
                <w:bCs/>
                <w:sz w:val="22"/>
                <w:szCs w:val="22"/>
              </w:rPr>
              <w:t xml:space="preserve">. </w:t>
            </w:r>
            <w:proofErr w:type="spellStart"/>
            <w:r w:rsidRPr="00620658">
              <w:rPr>
                <w:rFonts w:ascii="Times New Roman" w:hAnsi="Times New Roman"/>
                <w:b/>
                <w:bCs/>
                <w:sz w:val="22"/>
                <w:szCs w:val="22"/>
              </w:rPr>
              <w:t>Risico-analyse</w:t>
            </w:r>
            <w:proofErr w:type="spellEnd"/>
            <w:r w:rsidRPr="00620658">
              <w:rPr>
                <w:rFonts w:ascii="Times New Roman" w:hAnsi="Times New Roman"/>
                <w:b/>
                <w:bCs/>
                <w:sz w:val="22"/>
                <w:szCs w:val="22"/>
              </w:rPr>
              <w:t xml:space="preserve"> </w:t>
            </w:r>
          </w:p>
        </w:tc>
      </w:tr>
      <w:tr w:rsidR="00B76888"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bCs/>
                <w:sz w:val="22"/>
                <w:szCs w:val="22"/>
              </w:rPr>
              <w:t>Risico</w:t>
            </w:r>
          </w:p>
        </w:tc>
        <w:tc>
          <w:tcPr>
            <w:tcW w:w="3646" w:type="dxa"/>
            <w:tcBorders>
              <w:left w:val="single" w:sz="1" w:space="0" w:color="000000"/>
              <w:bottom w:val="single" w:sz="1" w:space="0" w:color="000000"/>
              <w:right w:val="single" w:sz="1" w:space="0" w:color="000000"/>
            </w:tcBorders>
            <w:shd w:val="clear" w:color="auto" w:fill="auto"/>
          </w:tcPr>
          <w:p w:rsidR="00B76888" w:rsidRPr="00620658" w:rsidRDefault="00B76888" w:rsidP="006D1DDC">
            <w:pPr>
              <w:pStyle w:val="Inhoudtabel"/>
              <w:spacing w:line="100" w:lineRule="atLeast"/>
              <w:rPr>
                <w:rFonts w:ascii="Times New Roman" w:hAnsi="Times New Roman"/>
                <w:b/>
                <w:sz w:val="22"/>
                <w:szCs w:val="22"/>
              </w:rPr>
            </w:pPr>
            <w:r w:rsidRPr="00620658">
              <w:rPr>
                <w:rFonts w:ascii="Times New Roman" w:hAnsi="Times New Roman"/>
                <w:b/>
                <w:sz w:val="22"/>
                <w:szCs w:val="22"/>
              </w:rPr>
              <w:t xml:space="preserve">Actie(s) wanneer het onder </w:t>
            </w:r>
            <w:r w:rsidRPr="00620658">
              <w:rPr>
                <w:rFonts w:ascii="Times New Roman" w:hAnsi="Times New Roman"/>
                <w:b/>
                <w:i/>
                <w:sz w:val="22"/>
                <w:szCs w:val="22"/>
              </w:rPr>
              <w:t>risico</w:t>
            </w:r>
            <w:r w:rsidRPr="00620658">
              <w:rPr>
                <w:rFonts w:ascii="Times New Roman" w:hAnsi="Times New Roman"/>
                <w:b/>
                <w:sz w:val="22"/>
                <w:szCs w:val="22"/>
              </w:rPr>
              <w:t xml:space="preserve"> genoemde probleem optreedt en evt. (beter nog) actie(s) om te voorkomen dat het probleem optreedt</w:t>
            </w:r>
          </w:p>
        </w:tc>
      </w:tr>
      <w:tr w:rsidR="00B76888"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B76888" w:rsidRPr="00620658" w:rsidRDefault="003F7BA6" w:rsidP="006D1DDC">
            <w:pPr>
              <w:pStyle w:val="Inhoudtabel"/>
              <w:spacing w:line="100" w:lineRule="atLeast"/>
              <w:rPr>
                <w:rFonts w:ascii="Times New Roman" w:hAnsi="Times New Roman"/>
                <w:b/>
                <w:bCs/>
                <w:sz w:val="22"/>
                <w:szCs w:val="22"/>
              </w:rPr>
            </w:pPr>
            <w:r>
              <w:t>Klant heeft geen tijd voor interviews</w:t>
            </w:r>
          </w:p>
        </w:tc>
        <w:tc>
          <w:tcPr>
            <w:tcW w:w="3646" w:type="dxa"/>
            <w:tcBorders>
              <w:left w:val="single" w:sz="1" w:space="0" w:color="000000"/>
              <w:bottom w:val="single" w:sz="1" w:space="0" w:color="000000"/>
              <w:right w:val="single" w:sz="1" w:space="0" w:color="000000"/>
            </w:tcBorders>
            <w:shd w:val="clear" w:color="auto" w:fill="auto"/>
          </w:tcPr>
          <w:p w:rsidR="003F7BA6" w:rsidRDefault="003F7BA6" w:rsidP="006D1DDC">
            <w:pPr>
              <w:pStyle w:val="Inhoudtabel"/>
              <w:spacing w:line="100" w:lineRule="atLeast"/>
            </w:pPr>
            <w:r>
              <w:t xml:space="preserve">Beginnen aan onderzoek  gebruikers binnen </w:t>
            </w:r>
            <w:proofErr w:type="spellStart"/>
            <w:r>
              <w:t>Ilionx</w:t>
            </w:r>
            <w:proofErr w:type="spellEnd"/>
            <w:r>
              <w:t>.</w:t>
            </w:r>
          </w:p>
          <w:p w:rsidR="003F7BA6" w:rsidRPr="003F7BA6" w:rsidRDefault="003F7BA6" w:rsidP="006D1DDC">
            <w:pPr>
              <w:pStyle w:val="Inhoudtabel"/>
              <w:spacing w:line="100" w:lineRule="atLeast"/>
            </w:pPr>
            <w:r>
              <w:t>Beginnen aan interface voor de  Smart Watch / Urenregistratie opdracht.</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vAlign w:val="center"/>
          </w:tcPr>
          <w:p w:rsidR="003F7BA6" w:rsidRDefault="003F7BA6" w:rsidP="003F7BA6">
            <w:pPr>
              <w:pStyle w:val="Lijstalinea"/>
              <w:spacing w:line="240" w:lineRule="auto"/>
              <w:ind w:left="0"/>
              <w:rPr>
                <w:lang w:val="nl-NL"/>
              </w:rPr>
            </w:pPr>
            <w:r>
              <w:rPr>
                <w:lang w:val="nl-NL"/>
              </w:rPr>
              <w:lastRenderedPageBreak/>
              <w:t>Onvoldoende afbakening van de doelen van het project</w:t>
            </w:r>
          </w:p>
        </w:tc>
        <w:tc>
          <w:tcPr>
            <w:tcW w:w="3646" w:type="dxa"/>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t>Er moet van te voren goed besproken worden met de begeleiders welke functionaliteiten en taken er uitgevoerd moeten worden en in welke tijdsperiode dit moet worden voldaan.</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bCs/>
                <w:sz w:val="22"/>
                <w:szCs w:val="22"/>
              </w:rPr>
            </w:pPr>
            <w:r>
              <w:t>Onvoldoende communicatie en acceptatie van projectfunctionaliteiten</w:t>
            </w:r>
          </w:p>
        </w:tc>
        <w:tc>
          <w:tcPr>
            <w:tcW w:w="3646" w:type="dxa"/>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t>Er moet constant heen en weer worden gecommuniceerd om onduidelijkheden tegen te gaan en vragen moeten kunnen worden gesteld.</w:t>
            </w:r>
          </w:p>
        </w:tc>
      </w:tr>
      <w:tr w:rsidR="003F7BA6" w:rsidRPr="00620658" w:rsidTr="006D1DDC">
        <w:tc>
          <w:tcPr>
            <w:tcW w:w="5992" w:type="dxa"/>
            <w:gridSpan w:val="2"/>
            <w:tcBorders>
              <w:left w:val="single" w:sz="1" w:space="0" w:color="000000"/>
              <w:bottom w:val="single" w:sz="1" w:space="0" w:color="000000"/>
              <w:right w:val="single" w:sz="1" w:space="0" w:color="000000"/>
            </w:tcBorders>
            <w:shd w:val="clear" w:color="auto" w:fill="auto"/>
            <w:vAlign w:val="center"/>
          </w:tcPr>
          <w:p w:rsidR="003F7BA6" w:rsidRDefault="003F7BA6" w:rsidP="003F7BA6">
            <w:pPr>
              <w:pStyle w:val="Lijstalinea"/>
              <w:spacing w:line="240" w:lineRule="auto"/>
              <w:ind w:left="0"/>
              <w:rPr>
                <w:lang w:val="nl-NL"/>
              </w:rPr>
            </w:pPr>
            <w:r>
              <w:rPr>
                <w:lang w:val="nl-NL"/>
              </w:rPr>
              <w:t>Stagebegeleider niet aanwezig</w:t>
            </w:r>
          </w:p>
        </w:tc>
        <w:tc>
          <w:tcPr>
            <w:tcW w:w="3646" w:type="dxa"/>
            <w:tcBorders>
              <w:left w:val="single" w:sz="1" w:space="0" w:color="000000"/>
              <w:bottom w:val="single" w:sz="1" w:space="0" w:color="000000"/>
              <w:right w:val="single" w:sz="1" w:space="0" w:color="000000"/>
            </w:tcBorders>
            <w:shd w:val="clear" w:color="auto" w:fill="auto"/>
          </w:tcPr>
          <w:p w:rsidR="003F7BA6" w:rsidRPr="003F7BA6" w:rsidRDefault="003F7BA6" w:rsidP="003F7BA6">
            <w:pPr>
              <w:pStyle w:val="Lijstalinea"/>
              <w:spacing w:line="240" w:lineRule="auto"/>
              <w:ind w:left="0"/>
              <w:rPr>
                <w:lang w:val="nl-NL"/>
              </w:rPr>
            </w:pPr>
            <w:r>
              <w:rPr>
                <w:lang w:val="nl-NL"/>
              </w:rPr>
              <w:t>Mensen om mij heen om hulp vragen, lijst op stellen met e-mailadressen en telefoonnummers voor mensen die ik om hulp kan vragen.</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bCs/>
                <w:sz w:val="22"/>
                <w:szCs w:val="22"/>
              </w:rPr>
            </w:pPr>
            <w:r>
              <w:t>Ziekte / doktersafspraak</w:t>
            </w:r>
          </w:p>
        </w:tc>
        <w:tc>
          <w:tcPr>
            <w:tcW w:w="3646" w:type="dxa"/>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r>
              <w:t>Thuiswerken aan de opdracht</w:t>
            </w:r>
          </w:p>
          <w:p w:rsidR="003F7BA6" w:rsidRPr="00620658" w:rsidRDefault="003F7BA6" w:rsidP="003F7BA6">
            <w:pPr>
              <w:pStyle w:val="Inhoudtabel"/>
              <w:spacing w:line="100" w:lineRule="atLeast"/>
              <w:rPr>
                <w:rFonts w:ascii="Times New Roman" w:hAnsi="Times New Roman"/>
                <w:b/>
                <w:sz w:val="22"/>
                <w:szCs w:val="22"/>
              </w:rPr>
            </w:pPr>
            <w:r>
              <w:t>Tijdig aangeven als ik last heb van mijn lichaam.</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r>
              <w:t>Kapotte laptop</w:t>
            </w:r>
          </w:p>
        </w:tc>
        <w:tc>
          <w:tcPr>
            <w:tcW w:w="3646" w:type="dxa"/>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t>Vervangingslaptop regelen of thuis op de pc eraan werken</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tabs>
                <w:tab w:val="left" w:pos="900"/>
              </w:tabs>
              <w:spacing w:line="100" w:lineRule="atLeast"/>
            </w:pPr>
            <w:r>
              <w:t>Onvoorziene reisomstandigheden</w:t>
            </w:r>
          </w:p>
        </w:tc>
        <w:tc>
          <w:tcPr>
            <w:tcW w:w="3646" w:type="dxa"/>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t xml:space="preserve">Van te voren op 9292 en NS bekijken of er vertragingen zijn en dit indien nodig melden aan </w:t>
            </w:r>
            <w:proofErr w:type="spellStart"/>
            <w:r>
              <w:t>Ajin</w:t>
            </w:r>
            <w:proofErr w:type="spellEnd"/>
            <w:r>
              <w:t xml:space="preserve"> en Paul.</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r>
              <w:t>Basis kennis van PL/SQL</w:t>
            </w:r>
          </w:p>
        </w:tc>
        <w:tc>
          <w:tcPr>
            <w:tcW w:w="3646" w:type="dxa"/>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t>Vragen stellen aan de kennisbank, vragen stellen aan stagedocent (deze geeft les in Oracle Apex), boeken lezen over PL/SQL, vragen stellen op de Oracle Community en Stack Overflow.</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r>
              <w:t>Nog niet eerder met een Smart Watch gewerkt /geprogrammeerd</w:t>
            </w:r>
          </w:p>
        </w:tc>
        <w:tc>
          <w:tcPr>
            <w:tcW w:w="3646" w:type="dxa"/>
            <w:tcBorders>
              <w:left w:val="single" w:sz="1" w:space="0" w:color="000000"/>
              <w:bottom w:val="single" w:sz="1" w:space="0" w:color="000000"/>
              <w:right w:val="single" w:sz="1" w:space="0" w:color="000000"/>
            </w:tcBorders>
            <w:shd w:val="clear" w:color="auto" w:fill="auto"/>
          </w:tcPr>
          <w:p w:rsidR="003F7BA6" w:rsidRDefault="00F270AD" w:rsidP="003F7BA6">
            <w:pPr>
              <w:pStyle w:val="Inhoudtabel"/>
              <w:spacing w:line="100" w:lineRule="atLeast"/>
            </w:pPr>
            <w:r>
              <w:t>Vragen stellen aan de kennisbank, (thuis) boeken lezen over dit onderwerp en de programmeertalen die er bij van toepassing zijn.</w:t>
            </w:r>
          </w:p>
          <w:p w:rsidR="00F270AD" w:rsidRDefault="00F270AD" w:rsidP="003F7BA6">
            <w:pPr>
              <w:pStyle w:val="Inhoudtabel"/>
              <w:spacing w:line="100" w:lineRule="atLeast"/>
            </w:pPr>
          </w:p>
          <w:p w:rsidR="00F270AD" w:rsidRPr="00620658" w:rsidRDefault="00F270AD" w:rsidP="003F7BA6">
            <w:pPr>
              <w:pStyle w:val="Inhoudtabel"/>
              <w:spacing w:line="100" w:lineRule="atLeast"/>
              <w:rPr>
                <w:rFonts w:ascii="Times New Roman" w:hAnsi="Times New Roman"/>
                <w:b/>
                <w:sz w:val="22"/>
                <w:szCs w:val="22"/>
              </w:rPr>
            </w:pPr>
            <w:r>
              <w:t>Onderzoek doen naar de Smart Watch</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r>
              <w:t>Documentatie verloren</w:t>
            </w:r>
          </w:p>
        </w:tc>
        <w:tc>
          <w:tcPr>
            <w:tcW w:w="3646" w:type="dxa"/>
            <w:tcBorders>
              <w:left w:val="single" w:sz="1" w:space="0" w:color="000000"/>
              <w:bottom w:val="single" w:sz="1" w:space="0" w:color="000000"/>
              <w:right w:val="single" w:sz="1" w:space="0" w:color="000000"/>
            </w:tcBorders>
            <w:shd w:val="clear" w:color="auto" w:fill="auto"/>
          </w:tcPr>
          <w:p w:rsidR="003F7BA6" w:rsidRPr="00F270AD" w:rsidRDefault="00F270AD" w:rsidP="003F7BA6">
            <w:pPr>
              <w:pStyle w:val="Inhoudtabel"/>
              <w:spacing w:line="100" w:lineRule="atLeast"/>
              <w:rPr>
                <w:rFonts w:ascii="Times New Roman" w:hAnsi="Times New Roman"/>
                <w:sz w:val="22"/>
                <w:szCs w:val="22"/>
              </w:rPr>
            </w:pPr>
            <w:r w:rsidRPr="00F270AD">
              <w:rPr>
                <w:rFonts w:ascii="Times New Roman" w:hAnsi="Times New Roman"/>
                <w:sz w:val="22"/>
                <w:szCs w:val="22"/>
              </w:rPr>
              <w:t>Gebruik maken van versie beheer.</w:t>
            </w:r>
          </w:p>
        </w:tc>
      </w:tr>
      <w:tr w:rsidR="003F7BA6" w:rsidRPr="00620658" w:rsidTr="003F7BA6">
        <w:tc>
          <w:tcPr>
            <w:tcW w:w="5992" w:type="dxa"/>
            <w:gridSpan w:val="2"/>
            <w:tcBorders>
              <w:left w:val="single" w:sz="1" w:space="0" w:color="000000"/>
              <w:bottom w:val="single" w:sz="1" w:space="0" w:color="000000"/>
              <w:right w:val="single" w:sz="1" w:space="0" w:color="000000"/>
            </w:tcBorders>
            <w:shd w:val="clear" w:color="auto" w:fill="auto"/>
          </w:tcPr>
          <w:p w:rsidR="003F7BA6" w:rsidRDefault="003F7BA6" w:rsidP="003F7BA6">
            <w:pPr>
              <w:pStyle w:val="Inhoudtabel"/>
              <w:spacing w:line="100" w:lineRule="atLeast"/>
            </w:pPr>
            <w:proofErr w:type="spellStart"/>
            <w:r>
              <w:t>Wireframes</w:t>
            </w:r>
            <w:proofErr w:type="spellEnd"/>
            <w:r>
              <w:t>/Screenshots worden niet goedgekeurd</w:t>
            </w:r>
          </w:p>
        </w:tc>
        <w:tc>
          <w:tcPr>
            <w:tcW w:w="3646" w:type="dxa"/>
            <w:tcBorders>
              <w:left w:val="single" w:sz="1" w:space="0" w:color="000000"/>
              <w:bottom w:val="single" w:sz="1" w:space="0" w:color="000000"/>
              <w:right w:val="single" w:sz="1" w:space="0" w:color="000000"/>
            </w:tcBorders>
            <w:shd w:val="clear" w:color="auto" w:fill="auto"/>
          </w:tcPr>
          <w:p w:rsidR="003F7BA6" w:rsidRPr="00F270AD" w:rsidRDefault="00F270AD" w:rsidP="003F7BA6">
            <w:pPr>
              <w:pStyle w:val="Inhoudtabel"/>
              <w:spacing w:line="100" w:lineRule="atLeast"/>
              <w:rPr>
                <w:rFonts w:ascii="Times New Roman" w:hAnsi="Times New Roman"/>
                <w:sz w:val="22"/>
                <w:szCs w:val="22"/>
              </w:rPr>
            </w:pPr>
            <w:r w:rsidRPr="00F270AD">
              <w:rPr>
                <w:rFonts w:ascii="Times New Roman" w:hAnsi="Times New Roman"/>
                <w:sz w:val="22"/>
                <w:szCs w:val="22"/>
              </w:rPr>
              <w:t>Tussentijds communiceren met klant en stagebegeleider.</w:t>
            </w:r>
          </w:p>
        </w:tc>
      </w:tr>
      <w:tr w:rsidR="003F7BA6" w:rsidRPr="00620658" w:rsidTr="003F7BA6">
        <w:tc>
          <w:tcPr>
            <w:tcW w:w="2347" w:type="dxa"/>
            <w:tcBorders>
              <w:left w:val="single" w:sz="1" w:space="0" w:color="000000"/>
              <w:bottom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r w:rsidRPr="00620658">
              <w:rPr>
                <w:rFonts w:ascii="Times New Roman" w:hAnsi="Times New Roman"/>
                <w:b/>
                <w:bCs/>
                <w:sz w:val="22"/>
                <w:szCs w:val="22"/>
              </w:rPr>
              <w:t>Referentie(s)</w:t>
            </w:r>
          </w:p>
        </w:tc>
        <w:tc>
          <w:tcPr>
            <w:tcW w:w="7291" w:type="dxa"/>
            <w:gridSpan w:val="2"/>
            <w:tcBorders>
              <w:left w:val="single" w:sz="1" w:space="0" w:color="000000"/>
              <w:bottom w:val="single" w:sz="1" w:space="0" w:color="000000"/>
              <w:right w:val="single" w:sz="1" w:space="0" w:color="000000"/>
            </w:tcBorders>
            <w:shd w:val="clear" w:color="auto" w:fill="auto"/>
          </w:tcPr>
          <w:p w:rsidR="003F7BA6" w:rsidRPr="00620658" w:rsidRDefault="003F7BA6" w:rsidP="003F7BA6">
            <w:pPr>
              <w:pStyle w:val="Inhoudtabel"/>
              <w:spacing w:line="100" w:lineRule="atLeast"/>
              <w:rPr>
                <w:rFonts w:ascii="Times New Roman" w:hAnsi="Times New Roman"/>
                <w:b/>
                <w:sz w:val="22"/>
                <w:szCs w:val="22"/>
              </w:rPr>
            </w:pPr>
          </w:p>
        </w:tc>
      </w:tr>
    </w:tbl>
    <w:p w:rsidR="00B76888" w:rsidRPr="00620658" w:rsidRDefault="00B76888" w:rsidP="00B76888">
      <w:pPr>
        <w:tabs>
          <w:tab w:val="left" w:pos="2268"/>
        </w:tabs>
        <w:spacing w:line="100" w:lineRule="atLeast"/>
        <w:rPr>
          <w:b/>
          <w:bCs/>
          <w:szCs w:val="22"/>
        </w:rPr>
      </w:pPr>
    </w:p>
    <w:p w:rsidR="00B76888" w:rsidRPr="00620658" w:rsidRDefault="00B76888" w:rsidP="00B76888">
      <w:pPr>
        <w:rPr>
          <w:b/>
          <w:bCs/>
          <w:szCs w:val="22"/>
        </w:rPr>
      </w:pPr>
      <w:r w:rsidRPr="00620658">
        <w:rPr>
          <w:b/>
          <w:bCs/>
          <w:szCs w:val="22"/>
        </w:rPr>
        <w:br w:type="page"/>
      </w:r>
    </w:p>
    <w:p w:rsidR="00B76888" w:rsidRPr="00293A3C" w:rsidRDefault="00B76888" w:rsidP="00B76888">
      <w:pPr>
        <w:pStyle w:val="Inhoudtabel"/>
        <w:spacing w:line="100" w:lineRule="atLeast"/>
        <w:rPr>
          <w:rFonts w:ascii="Times New Roman" w:hAnsi="Times New Roman"/>
          <w:b/>
          <w:sz w:val="28"/>
          <w:szCs w:val="28"/>
        </w:rPr>
      </w:pPr>
      <w:r w:rsidRPr="00293A3C">
        <w:rPr>
          <w:rFonts w:ascii="Times New Roman" w:hAnsi="Times New Roman"/>
          <w:b/>
          <w:bCs/>
          <w:sz w:val="28"/>
          <w:szCs w:val="28"/>
        </w:rPr>
        <w:lastRenderedPageBreak/>
        <w:t>Toelichting Format Plan van Aanpak oriënterende stage</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Voordat je met je stageopdracht start maak je een plan. Bij dit plan geeft je op een aantal zaken helder antwoord. Zo zorg je ervoor dat het voor </w:t>
      </w:r>
      <w:r w:rsidRPr="00293A3C">
        <w:rPr>
          <w:rFonts w:ascii="Times New Roman" w:hAnsi="Times New Roman"/>
          <w:b/>
          <w:sz w:val="22"/>
          <w:szCs w:val="22"/>
          <w:u w:val="single"/>
        </w:rPr>
        <w:t>jezelf</w:t>
      </w:r>
      <w:r w:rsidRPr="00293A3C">
        <w:rPr>
          <w:rFonts w:ascii="Times New Roman" w:hAnsi="Times New Roman"/>
          <w:b/>
          <w:sz w:val="22"/>
          <w:szCs w:val="22"/>
        </w:rPr>
        <w:t xml:space="preserve"> duidelijk is wat je gaat doen. Daarnaast moet het ook voor de </w:t>
      </w:r>
      <w:r w:rsidRPr="00293A3C">
        <w:rPr>
          <w:rFonts w:ascii="Times New Roman" w:hAnsi="Times New Roman"/>
          <w:b/>
          <w:sz w:val="22"/>
          <w:szCs w:val="22"/>
          <w:u w:val="single"/>
        </w:rPr>
        <w:t>opdrachtgever</w:t>
      </w:r>
      <w:r w:rsidRPr="00293A3C">
        <w:rPr>
          <w:rFonts w:ascii="Times New Roman" w:hAnsi="Times New Roman"/>
          <w:b/>
          <w:sz w:val="22"/>
          <w:szCs w:val="22"/>
        </w:rPr>
        <w:t xml:space="preserve"> duidelijk zijn wat je gaat doen. Als je het beide eens bent over de opdracht(en) kun je dit Plan van Aanpak zien als een contract tussen jou en de </w:t>
      </w:r>
      <w:proofErr w:type="spellStart"/>
      <w:r w:rsidRPr="00293A3C">
        <w:rPr>
          <w:rFonts w:ascii="Times New Roman" w:hAnsi="Times New Roman"/>
          <w:b/>
          <w:sz w:val="22"/>
          <w:szCs w:val="22"/>
        </w:rPr>
        <w:t>stageverlenende</w:t>
      </w:r>
      <w:proofErr w:type="spellEnd"/>
      <w:r w:rsidRPr="00293A3C">
        <w:rPr>
          <w:rFonts w:ascii="Times New Roman" w:hAnsi="Times New Roman"/>
          <w:b/>
          <w:sz w:val="22"/>
          <w:szCs w:val="22"/>
        </w:rPr>
        <w:t xml:space="preserve"> organisatie. Bij het eerste stagebezoek zal je stagedocent dit Plan van Aanpak bespreken met jou en je bedrijfsbegeleider.</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Naast de werkzaamheden voor het bedrijf moet je ook voldoen aan de eisen van de opleiding . Daarom heb je ook twee begeleiders, een bedrijfsbegeleiders en je stagedocent.  Het is belangrijk dat je bij het bespreken van dit Plan van Aanpak je bedrijfsbegeleider op de hoogte brengt van de werkzaamheden die je voor de school moet doen. Deze moet je ook inpassen in de planning. Informatie over deze activiteiten  vind je in de stageleidraad. </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Zoals aangegeven is dit Plan van Aanpak een startdocument. Je neemt hier een initiële planning op van de producten die je gaat maken en diensten die je levert ten behoeve van de </w:t>
      </w:r>
      <w:proofErr w:type="spellStart"/>
      <w:r w:rsidRPr="00293A3C">
        <w:rPr>
          <w:rFonts w:ascii="Times New Roman" w:hAnsi="Times New Roman"/>
          <w:b/>
          <w:sz w:val="22"/>
          <w:szCs w:val="22"/>
        </w:rPr>
        <w:t>stageverlenende</w:t>
      </w:r>
      <w:proofErr w:type="spellEnd"/>
      <w:r w:rsidRPr="00293A3C">
        <w:rPr>
          <w:rFonts w:ascii="Times New Roman" w:hAnsi="Times New Roman"/>
          <w:b/>
          <w:sz w:val="22"/>
          <w:szCs w:val="22"/>
        </w:rPr>
        <w:t xml:space="preserve"> organisatie. </w:t>
      </w:r>
      <w:r w:rsidRPr="00293A3C">
        <w:rPr>
          <w:rFonts w:ascii="Times New Roman" w:hAnsi="Times New Roman"/>
          <w:b/>
          <w:sz w:val="22"/>
          <w:szCs w:val="22"/>
          <w:u w:val="single"/>
        </w:rPr>
        <w:t>De bedoeling is dat je bij de uitvoering van de werkzaamheden bij voorkeur gebruik maakt van de planning-tools die binnen  het bedrijf worden toegepast.</w:t>
      </w:r>
      <w:r w:rsidRPr="00293A3C">
        <w:rPr>
          <w:rFonts w:ascii="Times New Roman" w:hAnsi="Times New Roman"/>
          <w:b/>
          <w:sz w:val="22"/>
          <w:szCs w:val="22"/>
        </w:rPr>
        <w:t xml:space="preserve">  Zo kan een softwarebedrijf bijvoorbeeld gebruik maken van Scrum voor het plannen van de activiteiten. Eventueel kun je ook werken met de methodes die aan de HU bij het </w:t>
      </w:r>
      <w:proofErr w:type="spellStart"/>
      <w:r w:rsidRPr="00293A3C">
        <w:rPr>
          <w:rFonts w:ascii="Times New Roman" w:hAnsi="Times New Roman"/>
          <w:b/>
          <w:sz w:val="22"/>
          <w:szCs w:val="22"/>
        </w:rPr>
        <w:t>studie-onderdeel</w:t>
      </w:r>
      <w:proofErr w:type="spellEnd"/>
      <w:r w:rsidRPr="00293A3C">
        <w:rPr>
          <w:rFonts w:ascii="Times New Roman" w:hAnsi="Times New Roman"/>
          <w:b/>
          <w:sz w:val="22"/>
          <w:szCs w:val="22"/>
        </w:rPr>
        <w:t xml:space="preserve"> Professional Skills onderwezen zijn.</w:t>
      </w: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Door met je stageopdracht te werken met de planning-tools van het bedrijf sluit je het beste aan bij de werkwijze in de </w:t>
      </w:r>
      <w:proofErr w:type="spellStart"/>
      <w:r w:rsidRPr="00293A3C">
        <w:rPr>
          <w:rFonts w:ascii="Times New Roman" w:hAnsi="Times New Roman"/>
          <w:b/>
          <w:sz w:val="22"/>
          <w:szCs w:val="22"/>
        </w:rPr>
        <w:t>stageverlenende</w:t>
      </w:r>
      <w:proofErr w:type="spellEnd"/>
      <w:r w:rsidRPr="00293A3C">
        <w:rPr>
          <w:rFonts w:ascii="Times New Roman" w:hAnsi="Times New Roman"/>
          <w:b/>
          <w:sz w:val="22"/>
          <w:szCs w:val="22"/>
        </w:rPr>
        <w:t xml:space="preserve"> organisatie. </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Het niveau van de opdracht</w:t>
      </w: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De complexiteit van een (stage)opdracht wordt beschreven in de ICT beroepstaken (zie studiegids). De beroepstaken geven het niveau van zelfstandigheid van de taken aan in termen van de professional skills.</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Het niveau van de Professional Skills zit in de Zelfstandigheid waarmee gewerkt wordt. </w:t>
      </w: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Voor de opdracht worden er drie </w:t>
      </w:r>
      <w:proofErr w:type="spellStart"/>
      <w:r w:rsidRPr="00293A3C">
        <w:rPr>
          <w:rFonts w:ascii="Times New Roman" w:hAnsi="Times New Roman"/>
          <w:b/>
          <w:sz w:val="22"/>
          <w:szCs w:val="22"/>
        </w:rPr>
        <w:t>niveau’s</w:t>
      </w:r>
      <w:proofErr w:type="spellEnd"/>
      <w:r w:rsidRPr="00293A3C">
        <w:rPr>
          <w:rFonts w:ascii="Times New Roman" w:hAnsi="Times New Roman"/>
          <w:b/>
          <w:sz w:val="22"/>
          <w:szCs w:val="22"/>
        </w:rPr>
        <w:t xml:space="preserve"> onderscheiden die oplopend in zelfstandigheid zijn:</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Taakgericht  (niveau 1)</w:t>
      </w:r>
      <w:r w:rsidRPr="00293A3C">
        <w:rPr>
          <w:rFonts w:ascii="Times New Roman" w:hAnsi="Times New Roman"/>
          <w:b/>
          <w:sz w:val="22"/>
          <w:szCs w:val="22"/>
        </w:rPr>
        <w:br/>
        <w:t>Student voert taken uit en beantwoordt de deelvragen volgens planning.</w:t>
      </w:r>
      <w:r w:rsidRPr="00293A3C">
        <w:rPr>
          <w:rFonts w:ascii="Times New Roman" w:hAnsi="Times New Roman"/>
          <w:b/>
          <w:sz w:val="22"/>
          <w:szCs w:val="22"/>
        </w:rPr>
        <w:br/>
        <w:t>(Bedrijfsbegeleider reikt de kwestie aan, bakent de kwestie af, bedenkt  aanpak/hoofdvraag, verdeelt taken/deelvragen,  maakt planning en beoordeelt (tussen) resultaten)</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Probleemgericht  (niveau 2)</w:t>
      </w:r>
      <w:r w:rsidRPr="00293A3C">
        <w:rPr>
          <w:rFonts w:ascii="Times New Roman" w:hAnsi="Times New Roman"/>
          <w:b/>
          <w:sz w:val="22"/>
          <w:szCs w:val="22"/>
        </w:rPr>
        <w:br/>
        <w:t>Student bedenkt  aanpak/hoofdvraag  met deeltaken/deelvragen, verdeelt taken, maakt planning, neemt initiatief, communiceert met stakeholders, voert uit en beantwoordt hoofdvraag en deelvragen.</w:t>
      </w:r>
      <w:r w:rsidRPr="00293A3C">
        <w:rPr>
          <w:rFonts w:ascii="Times New Roman" w:hAnsi="Times New Roman"/>
          <w:b/>
          <w:sz w:val="22"/>
          <w:szCs w:val="22"/>
        </w:rPr>
        <w:br/>
        <w:t>(Bedrijfsbegeleider reikt de kwestie aan, bakent de kwestie af, begeleidt de student intensief)</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Cs/>
          <w:lang w:eastAsia="nl-NL"/>
        </w:rPr>
      </w:pPr>
      <w:r w:rsidRPr="00293A3C">
        <w:rPr>
          <w:rFonts w:ascii="Times New Roman" w:hAnsi="Times New Roman"/>
          <w:b/>
          <w:sz w:val="22"/>
          <w:szCs w:val="22"/>
        </w:rPr>
        <w:t>Situatiegericht  (niveau 3)</w:t>
      </w:r>
      <w:r w:rsidRPr="00293A3C">
        <w:rPr>
          <w:rFonts w:ascii="Times New Roman" w:hAnsi="Times New Roman"/>
          <w:b/>
          <w:sz w:val="22"/>
          <w:szCs w:val="22"/>
        </w:rPr>
        <w:br/>
        <w:t xml:space="preserve">Student ontwikkelt en bakent de kwestie af,  bedenkt aanpak/centrale vraag/deelvragen en verdeelt taken/deelvragen, neemt initiatief, communiceert met stakeholders, maakt planning,  voert uit en beantwoordt hoofdvraag en deelvragen. </w:t>
      </w:r>
      <w:r w:rsidRPr="00293A3C">
        <w:rPr>
          <w:rFonts w:ascii="Times New Roman" w:hAnsi="Times New Roman"/>
          <w:b/>
          <w:sz w:val="22"/>
          <w:szCs w:val="22"/>
        </w:rPr>
        <w:br/>
      </w: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Het accent bij de stageopdracht  ligt op </w:t>
      </w:r>
      <w:r w:rsidRPr="00293A3C">
        <w:rPr>
          <w:rFonts w:ascii="Times New Roman" w:hAnsi="Times New Roman"/>
          <w:b/>
          <w:i/>
          <w:sz w:val="22"/>
          <w:szCs w:val="22"/>
        </w:rPr>
        <w:t>Probleem</w:t>
      </w:r>
      <w:r w:rsidRPr="00293A3C">
        <w:rPr>
          <w:rFonts w:ascii="Times New Roman" w:hAnsi="Times New Roman"/>
          <w:b/>
          <w:sz w:val="22"/>
          <w:szCs w:val="22"/>
        </w:rPr>
        <w:t xml:space="preserve"> gericht voor de mate van zelfstandigheid. Een opdracht die alleen </w:t>
      </w:r>
      <w:r w:rsidRPr="00293A3C">
        <w:rPr>
          <w:rFonts w:ascii="Times New Roman" w:hAnsi="Times New Roman"/>
          <w:b/>
          <w:i/>
          <w:sz w:val="22"/>
          <w:szCs w:val="22"/>
        </w:rPr>
        <w:t>Taakgericht</w:t>
      </w:r>
      <w:r w:rsidRPr="00293A3C">
        <w:rPr>
          <w:rFonts w:ascii="Times New Roman" w:hAnsi="Times New Roman"/>
          <w:b/>
          <w:sz w:val="22"/>
          <w:szCs w:val="22"/>
        </w:rPr>
        <w:t xml:space="preserve"> is (veel is vooraf al vastgelegd) geeft niet voldoende zelfstandigheid. Dan oefen je niet het omgaan met complexere opdrachten. Een opdracht die </w:t>
      </w:r>
      <w:r w:rsidRPr="00293A3C">
        <w:rPr>
          <w:rFonts w:ascii="Times New Roman" w:hAnsi="Times New Roman"/>
          <w:b/>
          <w:i/>
          <w:sz w:val="22"/>
          <w:szCs w:val="22"/>
        </w:rPr>
        <w:t>Situatiegericht</w:t>
      </w:r>
      <w:r w:rsidRPr="00293A3C">
        <w:rPr>
          <w:rFonts w:ascii="Times New Roman" w:hAnsi="Times New Roman"/>
          <w:b/>
          <w:sz w:val="22"/>
          <w:szCs w:val="22"/>
        </w:rPr>
        <w:t xml:space="preserve"> is past bij </w:t>
      </w:r>
      <w:r w:rsidRPr="00293A3C">
        <w:rPr>
          <w:rFonts w:ascii="Times New Roman" w:hAnsi="Times New Roman"/>
          <w:b/>
          <w:sz w:val="22"/>
          <w:szCs w:val="22"/>
        </w:rPr>
        <w:lastRenderedPageBreak/>
        <w:t xml:space="preserve">een afstudeeropdracht en kan voor een stageopdracht een te grote mate van zelfstandigheid vragen. Mogelijk ben je daar op dit moment nog niet aan toe. De kans op mislukking van de opdracht is dan veel groter. </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Overleg met je bedrijfsbegeleider wat het niveau van de opdracht is in termen van </w:t>
      </w:r>
      <w:r w:rsidRPr="00293A3C">
        <w:rPr>
          <w:rFonts w:ascii="Times New Roman" w:hAnsi="Times New Roman"/>
          <w:b/>
          <w:i/>
          <w:sz w:val="22"/>
          <w:szCs w:val="22"/>
        </w:rPr>
        <w:t>Taakgericht</w:t>
      </w:r>
      <w:r w:rsidRPr="00293A3C">
        <w:rPr>
          <w:rFonts w:ascii="Times New Roman" w:hAnsi="Times New Roman"/>
          <w:b/>
          <w:sz w:val="22"/>
          <w:szCs w:val="22"/>
        </w:rPr>
        <w:t xml:space="preserve">, </w:t>
      </w:r>
      <w:r w:rsidRPr="00293A3C">
        <w:rPr>
          <w:rFonts w:ascii="Times New Roman" w:hAnsi="Times New Roman"/>
          <w:b/>
          <w:i/>
          <w:sz w:val="22"/>
          <w:szCs w:val="22"/>
        </w:rPr>
        <w:t>Probleemgericht</w:t>
      </w:r>
      <w:r w:rsidRPr="00293A3C">
        <w:rPr>
          <w:rFonts w:ascii="Times New Roman" w:hAnsi="Times New Roman"/>
          <w:b/>
          <w:sz w:val="22"/>
          <w:szCs w:val="22"/>
        </w:rPr>
        <w:t xml:space="preserve"> en </w:t>
      </w:r>
      <w:r w:rsidRPr="00293A3C">
        <w:rPr>
          <w:rFonts w:ascii="Times New Roman" w:hAnsi="Times New Roman"/>
          <w:b/>
          <w:i/>
          <w:sz w:val="22"/>
          <w:szCs w:val="22"/>
        </w:rPr>
        <w:t>Situatiegericht</w:t>
      </w:r>
      <w:r w:rsidRPr="00293A3C">
        <w:rPr>
          <w:rFonts w:ascii="Times New Roman" w:hAnsi="Times New Roman"/>
          <w:b/>
          <w:sz w:val="22"/>
          <w:szCs w:val="22"/>
        </w:rPr>
        <w:t>. Overleg met je begeleider welke ruimte er is om zelfstandig te werken.</w:t>
      </w:r>
    </w:p>
    <w:p w:rsidR="00B76888" w:rsidRPr="00293A3C" w:rsidRDefault="00B76888" w:rsidP="00B76888">
      <w:pPr>
        <w:pStyle w:val="Inhoudtabel"/>
        <w:spacing w:line="100" w:lineRule="atLeast"/>
        <w:rPr>
          <w:rFonts w:ascii="Times New Roman" w:hAnsi="Times New Roman"/>
          <w:bCs/>
          <w:sz w:val="22"/>
          <w:szCs w:val="22"/>
          <w:lang w:eastAsia="nl-NL"/>
        </w:rPr>
      </w:pP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rPr>
        <w:t xml:space="preserve">Hieronder vind je toelichting op een aantal onderdelen van het </w:t>
      </w:r>
      <w:proofErr w:type="spellStart"/>
      <w:r w:rsidRPr="00293A3C">
        <w:rPr>
          <w:rFonts w:ascii="Times New Roman" w:hAnsi="Times New Roman"/>
          <w:b/>
          <w:sz w:val="22"/>
          <w:szCs w:val="22"/>
        </w:rPr>
        <w:t>PvA</w:t>
      </w:r>
      <w:proofErr w:type="spellEnd"/>
      <w:r w:rsidRPr="00293A3C">
        <w:rPr>
          <w:rFonts w:ascii="Times New Roman" w:hAnsi="Times New Roman"/>
          <w:b/>
          <w:sz w:val="22"/>
          <w:szCs w:val="22"/>
        </w:rPr>
        <w:t xml:space="preserve">. </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spacing w:line="100" w:lineRule="atLeast"/>
        <w:rPr>
          <w:rFonts w:ascii="Times New Roman" w:hAnsi="Times New Roman"/>
          <w:b/>
          <w:sz w:val="22"/>
          <w:szCs w:val="22"/>
        </w:rPr>
      </w:pPr>
      <w:r w:rsidRPr="00293A3C">
        <w:rPr>
          <w:rFonts w:ascii="Times New Roman" w:hAnsi="Times New Roman"/>
          <w:b/>
          <w:sz w:val="22"/>
          <w:szCs w:val="22"/>
          <w:highlight w:val="lightGray"/>
        </w:rPr>
        <w:t xml:space="preserve">Houd je </w:t>
      </w:r>
      <w:proofErr w:type="spellStart"/>
      <w:r w:rsidRPr="00293A3C">
        <w:rPr>
          <w:rFonts w:ascii="Times New Roman" w:hAnsi="Times New Roman"/>
          <w:b/>
          <w:sz w:val="22"/>
          <w:szCs w:val="22"/>
          <w:highlight w:val="lightGray"/>
        </w:rPr>
        <w:t>PvA</w:t>
      </w:r>
      <w:proofErr w:type="spellEnd"/>
      <w:r w:rsidRPr="00293A3C">
        <w:rPr>
          <w:rFonts w:ascii="Times New Roman" w:hAnsi="Times New Roman"/>
          <w:b/>
          <w:sz w:val="22"/>
          <w:szCs w:val="22"/>
          <w:highlight w:val="lightGray"/>
        </w:rPr>
        <w:t xml:space="preserve"> ook goed naast de indicatoren in het compendium voor het </w:t>
      </w:r>
      <w:proofErr w:type="spellStart"/>
      <w:r w:rsidRPr="00293A3C">
        <w:rPr>
          <w:rFonts w:ascii="Times New Roman" w:hAnsi="Times New Roman"/>
          <w:b/>
          <w:sz w:val="22"/>
          <w:szCs w:val="22"/>
          <w:highlight w:val="lightGray"/>
        </w:rPr>
        <w:t>PvA</w:t>
      </w:r>
      <w:proofErr w:type="spellEnd"/>
      <w:r w:rsidRPr="00293A3C">
        <w:rPr>
          <w:rFonts w:ascii="Times New Roman" w:hAnsi="Times New Roman"/>
          <w:b/>
          <w:sz w:val="22"/>
          <w:szCs w:val="22"/>
          <w:highlight w:val="lightGray"/>
        </w:rPr>
        <w:t xml:space="preserve"> en de </w:t>
      </w:r>
      <w:proofErr w:type="spellStart"/>
      <w:r w:rsidRPr="00293A3C">
        <w:rPr>
          <w:rFonts w:ascii="Times New Roman" w:hAnsi="Times New Roman"/>
          <w:b/>
          <w:sz w:val="22"/>
          <w:szCs w:val="22"/>
          <w:highlight w:val="lightGray"/>
        </w:rPr>
        <w:t>beoordelinsaspecten</w:t>
      </w:r>
      <w:proofErr w:type="spellEnd"/>
      <w:r w:rsidRPr="00293A3C">
        <w:rPr>
          <w:rFonts w:ascii="Times New Roman" w:hAnsi="Times New Roman"/>
          <w:b/>
          <w:sz w:val="22"/>
          <w:szCs w:val="22"/>
          <w:highlight w:val="lightGray"/>
        </w:rPr>
        <w:t xml:space="preserve"> op het beoordelingsformulier.</w:t>
      </w:r>
    </w:p>
    <w:p w:rsidR="00B76888" w:rsidRPr="00293A3C" w:rsidRDefault="00B76888" w:rsidP="00B76888">
      <w:pPr>
        <w:pStyle w:val="Inhoudtabel"/>
        <w:spacing w:line="100" w:lineRule="atLeast"/>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u w:val="single"/>
        </w:rPr>
        <w:t>Algemene aanwijzingen met betrekking tot referenties en versiebeheer</w:t>
      </w:r>
      <w:r w:rsidRPr="00293A3C">
        <w:rPr>
          <w:rFonts w:ascii="Times New Roman" w:hAnsi="Times New Roman"/>
          <w:b/>
          <w:bCs/>
          <w:sz w:val="22"/>
          <w:szCs w:val="22"/>
        </w:rPr>
        <w:t>:</w:t>
      </w:r>
    </w:p>
    <w:p w:rsidR="00B76888" w:rsidRPr="00293A3C" w:rsidRDefault="00B76888" w:rsidP="00B76888">
      <w:pPr>
        <w:pStyle w:val="Default"/>
        <w:rPr>
          <w:rFonts w:ascii="Times New Roman" w:hAnsi="Times New Roman" w:cs="Times New Roman"/>
          <w:b/>
          <w:color w:val="auto"/>
          <w:sz w:val="22"/>
          <w:szCs w:val="22"/>
          <w:lang w:val="nl-NL"/>
        </w:rPr>
      </w:pPr>
    </w:p>
    <w:p w:rsidR="00B76888" w:rsidRPr="00293A3C" w:rsidRDefault="00B76888" w:rsidP="00B76888">
      <w:pPr>
        <w:pStyle w:val="Default"/>
        <w:rPr>
          <w:rFonts w:ascii="Times New Roman" w:hAnsi="Times New Roman" w:cs="Times New Roman"/>
          <w:b/>
          <w:color w:val="auto"/>
          <w:sz w:val="22"/>
          <w:szCs w:val="22"/>
          <w:lang w:val="nl-NL"/>
        </w:rPr>
      </w:pPr>
      <w:r w:rsidRPr="00293A3C">
        <w:rPr>
          <w:rFonts w:ascii="Times New Roman" w:hAnsi="Times New Roman" w:cs="Times New Roman"/>
          <w:b/>
          <w:color w:val="auto"/>
          <w:sz w:val="22"/>
          <w:szCs w:val="22"/>
          <w:lang w:val="nl-NL"/>
        </w:rPr>
        <w:t xml:space="preserve">Neem zo veel mogelijk referenties op. </w:t>
      </w:r>
    </w:p>
    <w:p w:rsidR="00B76888" w:rsidRPr="00293A3C" w:rsidRDefault="00B76888" w:rsidP="00B76888">
      <w:pPr>
        <w:pStyle w:val="Default"/>
        <w:rPr>
          <w:rFonts w:ascii="Times New Roman" w:hAnsi="Times New Roman" w:cs="Times New Roman"/>
          <w:b/>
          <w:color w:val="auto"/>
          <w:sz w:val="22"/>
          <w:szCs w:val="22"/>
          <w:lang w:val="nl-NL"/>
        </w:rPr>
      </w:pPr>
      <w:r w:rsidRPr="00293A3C">
        <w:rPr>
          <w:rFonts w:ascii="Times New Roman" w:hAnsi="Times New Roman" w:cs="Times New Roman"/>
          <w:b/>
          <w:color w:val="auto"/>
          <w:sz w:val="22"/>
          <w:szCs w:val="22"/>
          <w:lang w:val="nl-NL"/>
        </w:rPr>
        <w:t>Daar heb je plezier van bij het schrijven van je stageverslagen.</w:t>
      </w:r>
    </w:p>
    <w:p w:rsidR="00B76888" w:rsidRPr="00293A3C" w:rsidRDefault="00B76888" w:rsidP="00B76888">
      <w:pPr>
        <w:pStyle w:val="Default"/>
        <w:rPr>
          <w:rFonts w:ascii="Times New Roman" w:hAnsi="Times New Roman" w:cs="Times New Roman"/>
          <w:b/>
          <w:color w:val="auto"/>
          <w:sz w:val="22"/>
          <w:szCs w:val="22"/>
          <w:lang w:val="nl-NL"/>
        </w:rPr>
      </w:pPr>
      <w:r w:rsidRPr="00293A3C">
        <w:rPr>
          <w:rFonts w:ascii="Times New Roman" w:hAnsi="Times New Roman" w:cs="Times New Roman"/>
          <w:b/>
          <w:color w:val="auto"/>
          <w:sz w:val="22"/>
          <w:szCs w:val="22"/>
          <w:lang w:val="nl-NL"/>
        </w:rPr>
        <w:t>Als het bij een onderdeel echt niet mogelijk is referenties op te nemen laat het dan leeg.</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Format referentie: </w:t>
      </w:r>
      <w:r w:rsidRPr="00293A3C">
        <w:rPr>
          <w:rFonts w:ascii="Times New Roman" w:hAnsi="Times New Roman"/>
          <w:b/>
          <w:sz w:val="22"/>
          <w:szCs w:val="22"/>
        </w:rPr>
        <w:tab/>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&lt;medium&gt;, &lt;titel&gt;, &lt;auteur&gt;, &lt;versie&gt;, &lt;jaartal&gt;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Waarbij &lt;medium&gt; kan zijn: boek, artikel, document, link, </w:t>
      </w:r>
      <w:proofErr w:type="spellStart"/>
      <w:r w:rsidRPr="00293A3C">
        <w:rPr>
          <w:rFonts w:ascii="Times New Roman" w:hAnsi="Times New Roman"/>
          <w:b/>
          <w:sz w:val="22"/>
          <w:szCs w:val="22"/>
        </w:rPr>
        <w:t>enz</w:t>
      </w:r>
      <w:proofErr w:type="spellEnd"/>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&lt;titel&gt;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&lt;auteur&gt;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&lt;versie&gt; optioneel</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&lt;jaartal&gt; optioneel</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Voorbeelden: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Boek, Management Strategieën en Informatietechnologie, Michael J. Earl, 2de druk, 1999</w:t>
      </w:r>
      <w:r w:rsidRPr="00293A3C">
        <w:rPr>
          <w:rFonts w:ascii="Times New Roman" w:hAnsi="Times New Roman"/>
          <w:b/>
          <w:sz w:val="22"/>
          <w:szCs w:val="22"/>
        </w:rPr>
        <w:tab/>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Document, Functionele Specificaties Project Nieuw Datacenter, Peter Pieterse, versie 1.1, 2011 </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u w:val="single"/>
        </w:rPr>
        <w:t>Versiebeheer</w:t>
      </w:r>
      <w:r w:rsidRPr="00293A3C">
        <w:rPr>
          <w:rFonts w:ascii="Times New Roman" w:hAnsi="Times New Roman"/>
          <w:b/>
          <w:bCs/>
          <w:sz w:val="22"/>
          <w:szCs w:val="22"/>
        </w:rPr>
        <w: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Het versiebeheer bevat alle details die de documentversie kenmerken.</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Documentdatum: vul de datum in waarop het document voor het laatst is aangepast.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format: &lt;</w:t>
      </w:r>
      <w:proofErr w:type="spellStart"/>
      <w:r w:rsidRPr="00293A3C">
        <w:rPr>
          <w:rFonts w:ascii="Times New Roman" w:hAnsi="Times New Roman"/>
          <w:b/>
          <w:sz w:val="22"/>
          <w:szCs w:val="22"/>
        </w:rPr>
        <w:t>dd</w:t>
      </w:r>
      <w:proofErr w:type="spellEnd"/>
      <w:r w:rsidRPr="00293A3C">
        <w:rPr>
          <w:rFonts w:ascii="Times New Roman" w:hAnsi="Times New Roman"/>
          <w:b/>
          <w:sz w:val="22"/>
          <w:szCs w:val="22"/>
        </w:rPr>
        <w:t>-mm-</w:t>
      </w:r>
      <w:proofErr w:type="spellStart"/>
      <w:r w:rsidRPr="00293A3C">
        <w:rPr>
          <w:rFonts w:ascii="Times New Roman" w:hAnsi="Times New Roman"/>
          <w:b/>
          <w:sz w:val="22"/>
          <w:szCs w:val="22"/>
        </w:rPr>
        <w:t>jjjj</w:t>
      </w:r>
      <w:proofErr w:type="spellEnd"/>
      <w:r w:rsidRPr="00293A3C">
        <w:rPr>
          <w:rFonts w:ascii="Times New Roman" w:hAnsi="Times New Roman"/>
          <w:b/>
          <w:sz w:val="22"/>
          <w:szCs w:val="22"/>
        </w:rPr>
        <w:t xml:space="preserve">&gt; </w:t>
      </w:r>
    </w:p>
    <w:p w:rsidR="00B76888" w:rsidRPr="00293A3C" w:rsidRDefault="00B76888" w:rsidP="00B76888">
      <w:pPr>
        <w:pStyle w:val="Inhoudtabel"/>
        <w:rPr>
          <w:rFonts w:ascii="Times New Roman" w:hAnsi="Times New Roman"/>
          <w:b/>
          <w:sz w:val="22"/>
          <w:szCs w:val="22"/>
        </w:rPr>
      </w:pPr>
      <w:proofErr w:type="spellStart"/>
      <w:r w:rsidRPr="00293A3C">
        <w:rPr>
          <w:rFonts w:ascii="Times New Roman" w:hAnsi="Times New Roman"/>
          <w:b/>
          <w:sz w:val="22"/>
          <w:szCs w:val="22"/>
        </w:rPr>
        <w:t>dd</w:t>
      </w:r>
      <w:proofErr w:type="spellEnd"/>
      <w:r w:rsidRPr="00293A3C">
        <w:rPr>
          <w:rFonts w:ascii="Times New Roman" w:hAnsi="Times New Roman"/>
          <w:b/>
          <w:sz w:val="22"/>
          <w:szCs w:val="22"/>
        </w:rPr>
        <w:t xml:space="preserve"> is de dag van de maand, bv 03 voor de 3de dag van de maand</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mm is de maand, bv 08 voor de maand augustus</w:t>
      </w:r>
    </w:p>
    <w:p w:rsidR="00B76888" w:rsidRPr="00293A3C" w:rsidRDefault="00B76888" w:rsidP="00B76888">
      <w:pPr>
        <w:pStyle w:val="Inhoudtabel"/>
        <w:rPr>
          <w:rFonts w:ascii="Times New Roman" w:hAnsi="Times New Roman"/>
          <w:b/>
          <w:sz w:val="22"/>
          <w:szCs w:val="22"/>
        </w:rPr>
      </w:pPr>
      <w:proofErr w:type="spellStart"/>
      <w:r w:rsidRPr="00293A3C">
        <w:rPr>
          <w:rFonts w:ascii="Times New Roman" w:hAnsi="Times New Roman"/>
          <w:b/>
          <w:sz w:val="22"/>
          <w:szCs w:val="22"/>
        </w:rPr>
        <w:t>jjjj</w:t>
      </w:r>
      <w:proofErr w:type="spellEnd"/>
      <w:r w:rsidRPr="00293A3C">
        <w:rPr>
          <w:rFonts w:ascii="Times New Roman" w:hAnsi="Times New Roman"/>
          <w:b/>
          <w:sz w:val="22"/>
          <w:szCs w:val="22"/>
        </w:rPr>
        <w:t xml:space="preserve"> is het jaartal, bv 2014</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Documentversie: vul een versienummer in.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format:</w:t>
      </w:r>
      <w:r w:rsidRPr="00293A3C">
        <w:rPr>
          <w:rFonts w:ascii="Times New Roman" w:hAnsi="Times New Roman"/>
          <w:b/>
          <w:sz w:val="22"/>
          <w:szCs w:val="22"/>
        </w:rPr>
        <w:tab/>
      </w:r>
      <w:proofErr w:type="spellStart"/>
      <w:r w:rsidRPr="00293A3C">
        <w:rPr>
          <w:rFonts w:ascii="Times New Roman" w:hAnsi="Times New Roman"/>
          <w:b/>
          <w:sz w:val="22"/>
          <w:szCs w:val="22"/>
        </w:rPr>
        <w:t>vX.Y</w:t>
      </w:r>
      <w:proofErr w:type="spellEnd"/>
      <w:r w:rsidRPr="00293A3C">
        <w:rPr>
          <w:rFonts w:ascii="Times New Roman" w:hAnsi="Times New Roman"/>
          <w:b/>
          <w:sz w:val="22"/>
          <w:szCs w:val="22"/>
        </w:rPr>
        <w:t xml:space="preserve">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X is een geheel getal dat de hoofdversie aangeeft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Y is een geheel getal dat bij een waarde van 0 een goedgekeurde versie aangeeft en bij een waarde van 1 of groter een tussenversie</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bv v0.3, v2.1</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Documentstatus: bedoeld om de lezer duidelijk te maken of het document gebruikt kan worden als basis voor andere documenten of het aansturen van (andere) processen.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Gebruikte waarden zijn: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lastRenderedPageBreak/>
        <w:t xml:space="preserve">- </w:t>
      </w:r>
      <w:r w:rsidRPr="00293A3C">
        <w:rPr>
          <w:rFonts w:ascii="Times New Roman" w:hAnsi="Times New Roman"/>
          <w:b/>
          <w:bCs/>
          <w:i/>
          <w:sz w:val="22"/>
          <w:szCs w:val="22"/>
        </w:rPr>
        <w:t>Concept</w:t>
      </w:r>
      <w:r w:rsidRPr="00293A3C">
        <w:rPr>
          <w:rFonts w:ascii="Times New Roman" w:hAnsi="Times New Roman"/>
          <w:b/>
          <w:bCs/>
          <w:sz w:val="22"/>
          <w:szCs w:val="22"/>
        </w:rPr>
        <w:t xml:space="preserve">: </w:t>
      </w:r>
      <w:r w:rsidRPr="00293A3C">
        <w:rPr>
          <w:rFonts w:ascii="Times New Roman" w:hAnsi="Times New Roman"/>
          <w:b/>
          <w:sz w:val="22"/>
          <w:szCs w:val="22"/>
        </w:rPr>
        <w:t>voor een document dat nog in de maak is en dus mogelijk incomplete of onjuiste informatie bevat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Goedgekeurd</w:t>
      </w:r>
      <w:r w:rsidRPr="00293A3C">
        <w:rPr>
          <w:rFonts w:ascii="Times New Roman" w:hAnsi="Times New Roman"/>
          <w:b/>
          <w:bCs/>
          <w:sz w:val="22"/>
          <w:szCs w:val="22"/>
        </w:rPr>
        <w:t xml:space="preserve">: </w:t>
      </w:r>
      <w:r w:rsidRPr="00293A3C">
        <w:rPr>
          <w:rFonts w:ascii="Times New Roman" w:hAnsi="Times New Roman"/>
          <w:b/>
          <w:sz w:val="22"/>
          <w:szCs w:val="22"/>
        </w:rPr>
        <w:t>voor een document dat goedgekeurd is voor gebruik</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Gewijzigd</w:t>
      </w:r>
      <w:r w:rsidRPr="00293A3C">
        <w:rPr>
          <w:rFonts w:ascii="Times New Roman" w:hAnsi="Times New Roman"/>
          <w:b/>
          <w:sz w:val="22"/>
          <w:szCs w:val="22"/>
        </w:rPr>
        <w:t>: voor een document dat na goedkeuring, met opgaaf van reden, is gewijzigd</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Reden van wijziging: geef, indien van toepassing, aan wat de reden voor het wijzigen van een eerder goedgekeurde versie is.</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bCs/>
          <w:sz w:val="22"/>
          <w:szCs w:val="22"/>
        </w:rPr>
      </w:pPr>
      <w:r w:rsidRPr="00293A3C">
        <w:rPr>
          <w:rFonts w:ascii="Times New Roman" w:hAnsi="Times New Roman"/>
          <w:b/>
          <w:bCs/>
          <w:sz w:val="22"/>
          <w:szCs w:val="22"/>
        </w:rPr>
        <w:t xml:space="preserve">1. </w:t>
      </w:r>
      <w:r w:rsidRPr="00293A3C">
        <w:rPr>
          <w:rFonts w:ascii="Times New Roman" w:hAnsi="Times New Roman"/>
          <w:b/>
          <w:bCs/>
          <w:sz w:val="22"/>
          <w:szCs w:val="22"/>
          <w:u w:val="single"/>
        </w:rPr>
        <w:t>Achtergrond</w:t>
      </w:r>
      <w:r w:rsidRPr="00293A3C">
        <w:rPr>
          <w:rFonts w:ascii="Times New Roman" w:hAnsi="Times New Roman"/>
          <w:b/>
          <w:bCs/>
          <w:sz w:val="22"/>
          <w:szCs w:val="22"/>
        </w:rPr>
        <w:t>:</w:t>
      </w:r>
      <w:r w:rsidRPr="00293A3C">
        <w:rPr>
          <w:rFonts w:ascii="Times New Roman" w:hAnsi="Times New Roman"/>
          <w:b/>
          <w:bCs/>
          <w:sz w:val="22"/>
          <w:szCs w:val="22"/>
        </w:rPr>
        <w:br/>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u w:val="single"/>
        </w:rPr>
        <w:t>Achtergrond van de opdracht</w:t>
      </w:r>
      <w:r w:rsidRPr="00293A3C">
        <w:rPr>
          <w:rFonts w:ascii="Times New Roman" w:hAnsi="Times New Roman"/>
          <w:b/>
          <w:bCs/>
          <w:sz w:val="22"/>
          <w:szCs w:val="22"/>
        </w:rPr>
        <w: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Dit is een stuk vrije tekst waarin de volgende vragen beantwoord worden: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Wat is de </w:t>
      </w:r>
      <w:r w:rsidRPr="00293A3C">
        <w:rPr>
          <w:rFonts w:ascii="Times New Roman" w:hAnsi="Times New Roman"/>
          <w:b/>
          <w:bCs/>
          <w:sz w:val="22"/>
          <w:szCs w:val="22"/>
        </w:rPr>
        <w:t>beginsituatie</w:t>
      </w:r>
      <w:r w:rsidRPr="00293A3C">
        <w:rPr>
          <w:rFonts w:ascii="Times New Roman" w:hAnsi="Times New Roman"/>
          <w:b/>
          <w:sz w:val="22"/>
          <w:szCs w:val="22"/>
        </w:rPr>
        <w:t xml:space="preserve"> (de “IST”) voordat de stage begonnen is?</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w:t>
      </w:r>
      <w:r w:rsidRPr="00293A3C">
        <w:rPr>
          <w:rFonts w:ascii="Times New Roman" w:hAnsi="Times New Roman"/>
          <w:b/>
          <w:bCs/>
          <w:sz w:val="22"/>
          <w:szCs w:val="22"/>
        </w:rPr>
        <w:t>Wie</w:t>
      </w:r>
      <w:r w:rsidRPr="00293A3C">
        <w:rPr>
          <w:rFonts w:ascii="Times New Roman" w:hAnsi="Times New Roman"/>
          <w:b/>
          <w:sz w:val="22"/>
          <w:szCs w:val="22"/>
        </w:rPr>
        <w:t xml:space="preserve"> heeft om de uitvoering van de stageopdracht </w:t>
      </w:r>
      <w:r w:rsidRPr="00293A3C">
        <w:rPr>
          <w:rFonts w:ascii="Times New Roman" w:hAnsi="Times New Roman"/>
          <w:b/>
          <w:bCs/>
          <w:sz w:val="22"/>
          <w:szCs w:val="22"/>
        </w:rPr>
        <w:t>gevraagd</w:t>
      </w:r>
      <w:r w:rsidRPr="00293A3C">
        <w:rPr>
          <w:rFonts w:ascii="Times New Roman" w:hAnsi="Times New Roman"/>
          <w:b/>
          <w:sz w:val="22"/>
          <w:szCs w:val="22"/>
        </w:rPr>
        <w:t xml:space="preserve"> (de opdrachtgever)?</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Wat is de </w:t>
      </w:r>
      <w:r w:rsidRPr="00293A3C">
        <w:rPr>
          <w:rFonts w:ascii="Times New Roman" w:hAnsi="Times New Roman"/>
          <w:b/>
          <w:bCs/>
          <w:sz w:val="22"/>
          <w:szCs w:val="22"/>
        </w:rPr>
        <w:t>aanleiding</w:t>
      </w:r>
      <w:r w:rsidRPr="00293A3C">
        <w:rPr>
          <w:rFonts w:ascii="Times New Roman" w:hAnsi="Times New Roman"/>
          <w:b/>
          <w:sz w:val="22"/>
          <w:szCs w:val="22"/>
        </w:rPr>
        <w:t xml:space="preserve"> voor de stageopdracht? Waarom wil de opdrachtgever dit?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w:t>
      </w:r>
      <w:r w:rsidRPr="00293A3C">
        <w:rPr>
          <w:rFonts w:ascii="Times New Roman" w:hAnsi="Times New Roman"/>
          <w:b/>
          <w:bCs/>
          <w:sz w:val="22"/>
          <w:szCs w:val="22"/>
        </w:rPr>
        <w:t>Wie</w:t>
      </w:r>
      <w:r w:rsidRPr="00293A3C">
        <w:rPr>
          <w:rFonts w:ascii="Times New Roman" w:hAnsi="Times New Roman"/>
          <w:b/>
          <w:sz w:val="22"/>
          <w:szCs w:val="22"/>
        </w:rPr>
        <w:t xml:space="preserve"> gaan de </w:t>
      </w:r>
      <w:r w:rsidRPr="00293A3C">
        <w:rPr>
          <w:rFonts w:ascii="Times New Roman" w:hAnsi="Times New Roman"/>
          <w:b/>
          <w:bCs/>
          <w:sz w:val="22"/>
          <w:szCs w:val="22"/>
        </w:rPr>
        <w:t>resultaten</w:t>
      </w:r>
      <w:r w:rsidRPr="00293A3C">
        <w:rPr>
          <w:rFonts w:ascii="Times New Roman" w:hAnsi="Times New Roman"/>
          <w:b/>
          <w:sz w:val="22"/>
          <w:szCs w:val="22"/>
        </w:rPr>
        <w:t xml:space="preserve"> van de stageopdracht </w:t>
      </w:r>
      <w:r w:rsidRPr="00293A3C">
        <w:rPr>
          <w:rFonts w:ascii="Times New Roman" w:hAnsi="Times New Roman"/>
          <w:b/>
          <w:bCs/>
          <w:sz w:val="22"/>
          <w:szCs w:val="22"/>
        </w:rPr>
        <w:t xml:space="preserve">gebruiken </w:t>
      </w:r>
      <w:r w:rsidRPr="00293A3C">
        <w:rPr>
          <w:rFonts w:ascii="Times New Roman" w:hAnsi="Times New Roman"/>
          <w:b/>
          <w:sz w:val="22"/>
          <w:szCs w:val="22"/>
        </w:rPr>
        <w:t>(de eindgebruikers)?</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u w:val="single"/>
        </w:rPr>
      </w:pPr>
      <w:r w:rsidRPr="00293A3C">
        <w:rPr>
          <w:rFonts w:ascii="Times New Roman" w:hAnsi="Times New Roman"/>
          <w:b/>
          <w:bCs/>
          <w:sz w:val="22"/>
          <w:szCs w:val="22"/>
          <w:u w:val="single"/>
        </w:rPr>
        <w:t>2. Opdracht</w:t>
      </w:r>
      <w:r w:rsidRPr="00293A3C">
        <w:rPr>
          <w:rFonts w:ascii="Times New Roman" w:hAnsi="Times New Roman"/>
          <w:b/>
          <w:bCs/>
          <w:sz w:val="22"/>
          <w:szCs w:val="22"/>
        </w:rPr>
        <w:t>:</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u w:val="single"/>
        </w:rPr>
        <w:t>Opdrachtomschrijving</w:t>
      </w:r>
      <w:r w:rsidRPr="00293A3C">
        <w:rPr>
          <w:rFonts w:ascii="Times New Roman" w:hAnsi="Times New Roman"/>
          <w:b/>
          <w:sz w:val="22"/>
          <w:szCs w:val="22"/>
        </w:rPr>
        <w: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Opdracht: beschrijving van de stageopdracht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Probleemstelling: wat is het probleem dat tot de stageopdracht heeft geleid? </w:t>
      </w:r>
    </w:p>
    <w:p w:rsidR="00B76888" w:rsidRPr="00293A3C" w:rsidRDefault="00B76888" w:rsidP="00B76888">
      <w:pPr>
        <w:pStyle w:val="Inhoudtabel"/>
        <w:rPr>
          <w:rFonts w:ascii="Times New Roman" w:hAnsi="Times New Roman"/>
          <w:b/>
          <w:sz w:val="18"/>
          <w:szCs w:val="18"/>
        </w:rPr>
      </w:pPr>
      <w:r w:rsidRPr="00293A3C">
        <w:rPr>
          <w:rFonts w:ascii="Times New Roman" w:hAnsi="Times New Roman"/>
          <w:b/>
          <w:sz w:val="18"/>
          <w:szCs w:val="18"/>
        </w:rPr>
        <w:t xml:space="preserve">NB Het is niet altijd zo dat een probleem de aanleiding is voor de opdracht. </w:t>
      </w:r>
    </w:p>
    <w:p w:rsidR="00B76888" w:rsidRPr="00293A3C" w:rsidRDefault="00B76888" w:rsidP="00B76888">
      <w:pPr>
        <w:pStyle w:val="Inhoudtabel"/>
        <w:rPr>
          <w:rFonts w:ascii="Times New Roman" w:hAnsi="Times New Roman"/>
          <w:b/>
          <w:sz w:val="18"/>
          <w:szCs w:val="18"/>
        </w:rPr>
      </w:pPr>
      <w:r w:rsidRPr="00293A3C">
        <w:rPr>
          <w:rFonts w:ascii="Times New Roman" w:hAnsi="Times New Roman"/>
          <w:b/>
          <w:sz w:val="18"/>
          <w:szCs w:val="18"/>
        </w:rPr>
        <w:t xml:space="preserve">Soms is er meer sprake van een kans.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18"/>
          <w:szCs w:val="18"/>
        </w:rPr>
        <w:t xml:space="preserve">Je mag in dat geval deze kans in de probleemstelling beschrijven.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Hoofdvraag: hoe kan het probleem worden opgelost of de kans worden benut?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Deelvragen: de onderverdeling van de hoofdvraag in meerdere vragen.</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u w:val="single"/>
        </w:rPr>
      </w:pPr>
      <w:r w:rsidRPr="00293A3C">
        <w:rPr>
          <w:rFonts w:ascii="Times New Roman" w:hAnsi="Times New Roman"/>
          <w:b/>
          <w:sz w:val="22"/>
          <w:szCs w:val="22"/>
          <w:u w:val="single"/>
        </w:rPr>
        <w:t xml:space="preserve">3. Producten </w:t>
      </w:r>
    </w:p>
    <w:p w:rsidR="00B76888" w:rsidRPr="00293A3C" w:rsidRDefault="00B76888" w:rsidP="00B76888">
      <w:pPr>
        <w:pStyle w:val="Inhoudtabel"/>
        <w:rPr>
          <w:rFonts w:ascii="Times New Roman" w:hAnsi="Times New Roman"/>
          <w:b/>
          <w:sz w:val="22"/>
          <w:szCs w:val="22"/>
          <w:u w:val="single"/>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u w:val="single"/>
        </w:rPr>
        <w:t>Producten die aan het einde van de stage worden opgeleverd</w:t>
      </w:r>
      <w:r w:rsidRPr="00293A3C">
        <w:rPr>
          <w:rFonts w:ascii="Times New Roman" w:hAnsi="Times New Roman"/>
          <w:b/>
          <w:sz w:val="22"/>
          <w:szCs w:val="22"/>
        </w:rPr>
        <w: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Deze worden soms ook deliverables of resultaten genoemd.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Het zijn </w:t>
      </w:r>
      <w:r w:rsidRPr="00293A3C">
        <w:rPr>
          <w:rFonts w:ascii="Times New Roman" w:hAnsi="Times New Roman"/>
          <w:b/>
          <w:sz w:val="22"/>
          <w:szCs w:val="22"/>
          <w:u w:val="single"/>
        </w:rPr>
        <w:t>alle</w:t>
      </w:r>
      <w:r w:rsidRPr="00293A3C">
        <w:rPr>
          <w:rFonts w:ascii="Times New Roman" w:hAnsi="Times New Roman"/>
          <w:b/>
          <w:sz w:val="22"/>
          <w:szCs w:val="22"/>
        </w:rPr>
        <w:t xml:space="preserve"> tastbare zaken die zullen worden opgeleverd aan opdrachtgever en/of eindgebruiker.</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Soms denkt men ten onrechte alleen aan software of hardware als resultaten.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Maar een opdracht behelst vaak meer.</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Voorbeelden: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Project Documenten: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(Functionele/Technische) Specificaties</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(Functioneel/Technisch) Ontwerp</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Testplannen/-rapporten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Eindgebruikers Documenten: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Handleiding(en)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trainingsmateriaal</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u w:val="single"/>
        </w:rPr>
      </w:pPr>
      <w:r w:rsidRPr="00293A3C">
        <w:rPr>
          <w:rFonts w:ascii="Times New Roman" w:hAnsi="Times New Roman"/>
          <w:b/>
          <w:sz w:val="22"/>
          <w:szCs w:val="22"/>
          <w:u w:val="single"/>
        </w:rPr>
        <w:t>4. kwaliteit</w:t>
      </w:r>
    </w:p>
    <w:p w:rsidR="00B76888" w:rsidRPr="00293A3C" w:rsidRDefault="00B76888" w:rsidP="00B76888">
      <w:pPr>
        <w:pStyle w:val="Inhoudtabel"/>
        <w:rPr>
          <w:rFonts w:ascii="Times New Roman" w:hAnsi="Times New Roman"/>
          <w:b/>
          <w:sz w:val="22"/>
          <w:szCs w:val="22"/>
          <w:u w:val="single"/>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u w:val="single"/>
        </w:rPr>
        <w:t>Kwaliteitseisen</w:t>
      </w:r>
      <w:r w:rsidRPr="00293A3C">
        <w:rPr>
          <w:rFonts w:ascii="Times New Roman" w:hAnsi="Times New Roman"/>
          <w:b/>
          <w:sz w:val="22"/>
          <w:szCs w:val="22"/>
        </w:rPr>
        <w:t>:</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een beschrijving van hoe je ervoor zorgt dat de resultaten voldoen aan relevante kwaliteitsnormen.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Denk daarbij bijvoorbeeld aan:</w:t>
      </w:r>
    </w:p>
    <w:p w:rsidR="00B76888" w:rsidRPr="00293A3C" w:rsidRDefault="00B76888" w:rsidP="00B76888">
      <w:pPr>
        <w:rPr>
          <w:b/>
          <w:szCs w:val="22"/>
        </w:rPr>
      </w:pPr>
      <w:r w:rsidRPr="00293A3C">
        <w:rPr>
          <w:b/>
          <w:szCs w:val="22"/>
        </w:rPr>
        <w:t>- Gebruik van standaarden en methoden</w:t>
      </w:r>
    </w:p>
    <w:p w:rsidR="00B76888" w:rsidRPr="00293A3C" w:rsidRDefault="00B76888" w:rsidP="00B76888">
      <w:pPr>
        <w:rPr>
          <w:b/>
          <w:szCs w:val="22"/>
        </w:rPr>
      </w:pPr>
      <w:r w:rsidRPr="00293A3C">
        <w:rPr>
          <w:b/>
          <w:szCs w:val="22"/>
        </w:rPr>
        <w:t>- Reviewen door eindgebruikers en/of anderen</w:t>
      </w:r>
    </w:p>
    <w:p w:rsidR="00B76888" w:rsidRPr="00293A3C" w:rsidRDefault="00B76888" w:rsidP="00B76888">
      <w:pPr>
        <w:pStyle w:val="Inhoudtabel"/>
        <w:rPr>
          <w:rFonts w:ascii="Times New Roman" w:hAnsi="Times New Roman"/>
          <w:b/>
          <w:sz w:val="22"/>
          <w:szCs w:val="22"/>
          <w:u w:val="single"/>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u w:val="single"/>
        </w:rPr>
        <w:t>Randvoorwaarden die de opdrachtgever heeft meegegeven</w:t>
      </w:r>
      <w:r w:rsidRPr="00293A3C">
        <w:rPr>
          <w:rFonts w:ascii="Times New Roman" w:hAnsi="Times New Roman"/>
          <w:b/>
          <w:sz w:val="22"/>
          <w:szCs w:val="22"/>
        </w:rPr>
        <w:t>:</w:t>
      </w:r>
      <w:r w:rsidRPr="00293A3C">
        <w:rPr>
          <w:rFonts w:ascii="Times New Roman" w:hAnsi="Times New Roman"/>
          <w:b/>
          <w:sz w:val="22"/>
          <w:szCs w:val="22"/>
        </w:rPr>
        <w:br/>
        <w:t>dat kunnen bijvoorbeeld een vast budget, deadlines, wettelijke regelingen, technische principes of methodes zijn.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Voorbeelden: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Het resultaat dient beschikbaar te zijn voor de eindgebruikers voor 1 januari 2016</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 Het maximale budget is € 5000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De gemaakte systemen moeten uitgerust zijn met Europese stekkers</w:t>
      </w:r>
    </w:p>
    <w:p w:rsidR="00B76888" w:rsidRPr="00293A3C" w:rsidRDefault="00B76888" w:rsidP="00B76888">
      <w:pPr>
        <w:pStyle w:val="Inhoudtabel"/>
        <w:rPr>
          <w:rFonts w:ascii="Times New Roman" w:hAnsi="Times New Roman"/>
          <w:b/>
          <w:sz w:val="22"/>
          <w:szCs w:val="22"/>
          <w:u w:val="single"/>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u w:val="single"/>
        </w:rPr>
        <w:t>Escalatie</w:t>
      </w:r>
      <w:r w:rsidRPr="00293A3C">
        <w:rPr>
          <w:rFonts w:ascii="Times New Roman" w:hAnsi="Times New Roman"/>
          <w:b/>
          <w:sz w:val="22"/>
          <w:szCs w:val="22"/>
        </w:rPr>
        <w:t xml:space="preserve">: een stuk vrije tekst waarin beschreven wordt in welke situaties de stagiair hoe zal handelen wanneer het project anders loopt dan is overeengekomen. </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u w:val="single"/>
        </w:rPr>
      </w:pPr>
      <w:r w:rsidRPr="00293A3C">
        <w:rPr>
          <w:rFonts w:ascii="Times New Roman" w:hAnsi="Times New Roman"/>
          <w:b/>
          <w:sz w:val="22"/>
          <w:szCs w:val="22"/>
          <w:u w:val="single"/>
        </w:rPr>
        <w:t>7. Communicatie</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Beschrijf welke afspraken gemaakt zijn met betrekking tot de communicatie met de </w:t>
      </w:r>
      <w:proofErr w:type="spellStart"/>
      <w:r w:rsidRPr="00293A3C">
        <w:rPr>
          <w:rFonts w:ascii="Times New Roman" w:hAnsi="Times New Roman"/>
          <w:b/>
          <w:sz w:val="22"/>
          <w:szCs w:val="22"/>
        </w:rPr>
        <w:t>bedrijfbegeleider</w:t>
      </w:r>
      <w:proofErr w:type="spellEnd"/>
      <w:r w:rsidRPr="00293A3C">
        <w:rPr>
          <w:rFonts w:ascii="Times New Roman" w:hAnsi="Times New Roman"/>
          <w:b/>
          <w:sz w:val="22"/>
          <w:szCs w:val="22"/>
        </w:rPr>
        <w:t>, de docentbegeleider vanuit de HU en andere relevante partijen.</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u w:val="single"/>
        </w:rPr>
      </w:pPr>
      <w:r w:rsidRPr="00293A3C">
        <w:rPr>
          <w:rFonts w:ascii="Times New Roman" w:hAnsi="Times New Roman"/>
          <w:b/>
          <w:sz w:val="22"/>
          <w:szCs w:val="22"/>
          <w:u w:val="single"/>
        </w:rPr>
        <w:t>8. Planning</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De planning is een overzicht van wat de stagiair - en eventueel anderen van wie het werk van invloed is op de stageopdracht - wanneer gaat doen. </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 xml:space="preserve">Vergeet in het geval je werkzaamheden van anderen in je planning opneemt niet dit </w:t>
      </w:r>
      <w:proofErr w:type="spellStart"/>
      <w:r w:rsidRPr="00293A3C">
        <w:rPr>
          <w:rFonts w:ascii="Times New Roman" w:hAnsi="Times New Roman"/>
          <w:b/>
          <w:sz w:val="22"/>
          <w:szCs w:val="22"/>
        </w:rPr>
        <w:t>zonodig</w:t>
      </w:r>
      <w:proofErr w:type="spellEnd"/>
      <w:r w:rsidRPr="00293A3C">
        <w:rPr>
          <w:rFonts w:ascii="Times New Roman" w:hAnsi="Times New Roman"/>
          <w:b/>
          <w:sz w:val="22"/>
          <w:szCs w:val="22"/>
        </w:rPr>
        <w:t xml:space="preserve"> met hen af te stemmen.</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Status: deze heeft één van de volgende waarden:</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Loopt</w:t>
      </w:r>
      <w:r w:rsidRPr="00293A3C">
        <w:rPr>
          <w:rFonts w:ascii="Times New Roman" w:hAnsi="Times New Roman"/>
          <w:b/>
          <w:bCs/>
          <w:sz w:val="22"/>
          <w:szCs w:val="22"/>
        </w:rPr>
        <w:t xml:space="preserve">: </w:t>
      </w:r>
      <w:r w:rsidRPr="00293A3C">
        <w:rPr>
          <w:rFonts w:ascii="Times New Roman" w:hAnsi="Times New Roman"/>
          <w:b/>
          <w:sz w:val="22"/>
          <w:szCs w:val="22"/>
        </w:rPr>
        <w:t>de genoemde activiteit wordt op dit moment uitgevoerd</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Klaar</w:t>
      </w:r>
      <w:r w:rsidRPr="00293A3C">
        <w:rPr>
          <w:rFonts w:ascii="Times New Roman" w:hAnsi="Times New Roman"/>
          <w:b/>
          <w:bCs/>
          <w:sz w:val="22"/>
          <w:szCs w:val="22"/>
        </w:rPr>
        <w:t xml:space="preserve">: </w:t>
      </w:r>
      <w:r w:rsidRPr="00293A3C">
        <w:rPr>
          <w:rFonts w:ascii="Times New Roman" w:hAnsi="Times New Roman"/>
          <w:b/>
          <w:sz w:val="22"/>
          <w:szCs w:val="22"/>
        </w:rPr>
        <w:t>de genoemde activiteit is afgerond</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sz w:val="22"/>
          <w:szCs w:val="22"/>
        </w:rPr>
        <w:t>Wanneer het om andere uitvoerders dan de stagiair gaat ook:</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Voorstel</w:t>
      </w:r>
      <w:r w:rsidRPr="00293A3C">
        <w:rPr>
          <w:rFonts w:ascii="Times New Roman" w:hAnsi="Times New Roman"/>
          <w:b/>
          <w:sz w:val="22"/>
          <w:szCs w:val="22"/>
        </w:rPr>
        <w:t>: de auteur van het plan heeft de activiteiten opgeschreven, maar er is nog geen commitment vanuit de genoemde uitvoerder(s).</w:t>
      </w:r>
    </w:p>
    <w:p w:rsidR="00B76888" w:rsidRPr="00293A3C" w:rsidRDefault="00B76888" w:rsidP="00B76888">
      <w:pPr>
        <w:pStyle w:val="Inhoudtabel"/>
        <w:rPr>
          <w:rFonts w:ascii="Times New Roman" w:hAnsi="Times New Roman"/>
          <w:b/>
          <w:sz w:val="22"/>
          <w:szCs w:val="22"/>
        </w:rPr>
      </w:pPr>
      <w:r w:rsidRPr="00293A3C">
        <w:rPr>
          <w:rFonts w:ascii="Times New Roman" w:hAnsi="Times New Roman"/>
          <w:b/>
          <w:bCs/>
          <w:sz w:val="22"/>
          <w:szCs w:val="22"/>
        </w:rPr>
        <w:t xml:space="preserve">- </w:t>
      </w:r>
      <w:r w:rsidRPr="00293A3C">
        <w:rPr>
          <w:rFonts w:ascii="Times New Roman" w:hAnsi="Times New Roman"/>
          <w:b/>
          <w:bCs/>
          <w:i/>
          <w:sz w:val="22"/>
          <w:szCs w:val="22"/>
        </w:rPr>
        <w:t>Afgesproken</w:t>
      </w:r>
      <w:r w:rsidRPr="00293A3C">
        <w:rPr>
          <w:rFonts w:ascii="Times New Roman" w:hAnsi="Times New Roman"/>
          <w:b/>
          <w:bCs/>
          <w:sz w:val="22"/>
          <w:szCs w:val="22"/>
        </w:rPr>
        <w:t>: er is commitment van d</w:t>
      </w:r>
      <w:r w:rsidRPr="00293A3C">
        <w:rPr>
          <w:rFonts w:ascii="Times New Roman" w:hAnsi="Times New Roman"/>
          <w:b/>
          <w:sz w:val="22"/>
          <w:szCs w:val="22"/>
        </w:rPr>
        <w:t>e genoemde uitvoerder(s)</w:t>
      </w:r>
    </w:p>
    <w:p w:rsidR="00B76888" w:rsidRPr="00293A3C" w:rsidRDefault="00B76888" w:rsidP="00B76888">
      <w:pPr>
        <w:pStyle w:val="Inhoudtabel"/>
        <w:rPr>
          <w:rFonts w:ascii="Times New Roman" w:hAnsi="Times New Roman"/>
          <w:b/>
          <w:sz w:val="22"/>
          <w:szCs w:val="22"/>
        </w:rPr>
      </w:pPr>
    </w:p>
    <w:p w:rsidR="00B76888" w:rsidRPr="00293A3C" w:rsidRDefault="00B76888" w:rsidP="00B76888">
      <w:pPr>
        <w:pStyle w:val="Inhoudtabel"/>
        <w:rPr>
          <w:rFonts w:ascii="Times New Roman" w:hAnsi="Times New Roman"/>
          <w:b/>
          <w:sz w:val="22"/>
          <w:szCs w:val="22"/>
        </w:rPr>
      </w:pPr>
    </w:p>
    <w:p w:rsidR="0092761B" w:rsidRPr="00B76888" w:rsidRDefault="00B76888" w:rsidP="004143F7">
      <w:pPr>
        <w:pStyle w:val="Inhoudtabel"/>
      </w:pPr>
      <w:r w:rsidRPr="00293A3C">
        <w:rPr>
          <w:rFonts w:ascii="Times New Roman" w:hAnsi="Times New Roman"/>
          <w:b/>
          <w:sz w:val="22"/>
          <w:szCs w:val="22"/>
          <w:u w:val="single"/>
        </w:rPr>
        <w:t>9. Schatting kosten</w:t>
      </w:r>
      <w:r w:rsidRPr="00293A3C">
        <w:rPr>
          <w:rFonts w:ascii="Times New Roman" w:hAnsi="Times New Roman"/>
          <w:b/>
          <w:sz w:val="22"/>
          <w:szCs w:val="22"/>
          <w:u w:val="single"/>
        </w:rPr>
        <w:br/>
      </w:r>
      <w:r>
        <w:rPr>
          <w:rFonts w:ascii="Times New Roman" w:hAnsi="Times New Roman"/>
          <w:b/>
          <w:sz w:val="22"/>
          <w:szCs w:val="22"/>
        </w:rPr>
        <w:t>De</w:t>
      </w:r>
      <w:r w:rsidRPr="00293A3C">
        <w:rPr>
          <w:rFonts w:ascii="Times New Roman" w:hAnsi="Times New Roman"/>
          <w:b/>
          <w:sz w:val="22"/>
          <w:szCs w:val="22"/>
        </w:rPr>
        <w:t xml:space="preserve"> ureninzet van de stagiair is al opgenomen als kostenpost. Vul de tabel</w:t>
      </w:r>
      <w:r>
        <w:rPr>
          <w:rFonts w:ascii="Times New Roman" w:hAnsi="Times New Roman"/>
          <w:b/>
          <w:sz w:val="22"/>
          <w:szCs w:val="22"/>
        </w:rPr>
        <w:t xml:space="preserve"> aan met de andere kostenposte</w:t>
      </w:r>
      <w:r w:rsidR="004143F7">
        <w:rPr>
          <w:rFonts w:ascii="Times New Roman" w:hAnsi="Times New Roman"/>
          <w:b/>
          <w:sz w:val="22"/>
          <w:szCs w:val="22"/>
        </w:rPr>
        <w:t>n.</w:t>
      </w:r>
    </w:p>
    <w:sectPr w:rsidR="0092761B" w:rsidRPr="00B76888" w:rsidSect="007D219B">
      <w:headerReference w:type="default" r:id="rId12"/>
      <w:footerReference w:type="default" r:id="rId13"/>
      <w:pgSz w:w="11906" w:h="16838"/>
      <w:pgMar w:top="1475" w:right="1134" w:bottom="1814" w:left="1134" w:header="68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7BE" w:rsidRDefault="000B17BE" w:rsidP="0038206C">
      <w:pPr>
        <w:spacing w:line="240" w:lineRule="auto"/>
      </w:pPr>
      <w:r>
        <w:separator/>
      </w:r>
    </w:p>
  </w:endnote>
  <w:endnote w:type="continuationSeparator" w:id="0">
    <w:p w:rsidR="000B17BE" w:rsidRDefault="000B17BE" w:rsidP="00382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54286"/>
      <w:docPartObj>
        <w:docPartGallery w:val="Page Numbers (Bottom of Page)"/>
        <w:docPartUnique/>
      </w:docPartObj>
    </w:sdtPr>
    <w:sdtEndPr/>
    <w:sdtContent>
      <w:p w:rsidR="006D1DDC" w:rsidRDefault="006D1DDC">
        <w:pPr>
          <w:pStyle w:val="Voettekst"/>
          <w:jc w:val="center"/>
        </w:pPr>
        <w:r w:rsidRPr="00422F67">
          <w:rPr>
            <w:sz w:val="16"/>
            <w:szCs w:val="16"/>
          </w:rPr>
          <w:fldChar w:fldCharType="begin"/>
        </w:r>
        <w:r w:rsidRPr="00422F67">
          <w:rPr>
            <w:sz w:val="16"/>
            <w:szCs w:val="16"/>
          </w:rPr>
          <w:instrText xml:space="preserve"> PAGE   \* MERGEFORMAT </w:instrText>
        </w:r>
        <w:r w:rsidRPr="00422F67">
          <w:rPr>
            <w:sz w:val="16"/>
            <w:szCs w:val="16"/>
          </w:rPr>
          <w:fldChar w:fldCharType="separate"/>
        </w:r>
        <w:r w:rsidR="00CE7C0C">
          <w:rPr>
            <w:noProof/>
            <w:sz w:val="16"/>
            <w:szCs w:val="16"/>
          </w:rPr>
          <w:t>12</w:t>
        </w:r>
        <w:r w:rsidRPr="00422F67">
          <w:rPr>
            <w:sz w:val="16"/>
            <w:szCs w:val="16"/>
          </w:rPr>
          <w:fldChar w:fldCharType="end"/>
        </w:r>
      </w:p>
    </w:sdtContent>
  </w:sdt>
  <w:p w:rsidR="006D1DDC" w:rsidRDefault="006D1DD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7BE" w:rsidRDefault="000B17BE" w:rsidP="0038206C">
      <w:pPr>
        <w:spacing w:line="240" w:lineRule="auto"/>
      </w:pPr>
      <w:r>
        <w:separator/>
      </w:r>
    </w:p>
  </w:footnote>
  <w:footnote w:type="continuationSeparator" w:id="0">
    <w:p w:rsidR="000B17BE" w:rsidRDefault="000B17BE" w:rsidP="003820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DDC" w:rsidRPr="00B76888" w:rsidRDefault="006D1DDC" w:rsidP="00B7688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65"/>
        </w:tabs>
        <w:ind w:left="765" w:hanging="765"/>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pStyle w:val="Opsomming"/>
      <w:lvlText w:val=""/>
      <w:lvlJc w:val="left"/>
      <w:pPr>
        <w:tabs>
          <w:tab w:val="num" w:pos="567"/>
        </w:tabs>
        <w:ind w:left="360" w:hanging="360"/>
      </w:pPr>
      <w:rPr>
        <w:rFonts w:ascii="Wingdings" w:hAnsi="Wingdings"/>
      </w:rPr>
    </w:lvl>
  </w:abstractNum>
  <w:abstractNum w:abstractNumId="2" w15:restartNumberingAfterBreak="0">
    <w:nsid w:val="00000003"/>
    <w:multiLevelType w:val="multilevel"/>
    <w:tmpl w:val="00000003"/>
    <w:name w:val="WW8StyleNum"/>
    <w:lvl w:ilvl="0">
      <w:start w:val="1"/>
      <w:numFmt w:val="none"/>
      <w:pStyle w:val="Bullet"/>
      <w:suff w:val="nothing"/>
      <w:lvlText w:val=""/>
      <w:lvlJc w:val="left"/>
      <w:pPr>
        <w:tabs>
          <w:tab w:val="num" w:pos="567"/>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6" w15:restartNumberingAfterBreak="0">
    <w:nsid w:val="02176183"/>
    <w:multiLevelType w:val="multilevel"/>
    <w:tmpl w:val="0000000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7"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6CD3784"/>
    <w:multiLevelType w:val="hybridMultilevel"/>
    <w:tmpl w:val="41083CD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89C304E"/>
    <w:multiLevelType w:val="hybridMultilevel"/>
    <w:tmpl w:val="BE623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12CF8"/>
    <w:multiLevelType w:val="hybridMultilevel"/>
    <w:tmpl w:val="55CE2A1E"/>
    <w:lvl w:ilvl="0" w:tplc="6EE008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D6F91"/>
    <w:multiLevelType w:val="hybridMultilevel"/>
    <w:tmpl w:val="8ABA6B3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3C6B22"/>
    <w:multiLevelType w:val="hybridMultilevel"/>
    <w:tmpl w:val="E9B41B86"/>
    <w:lvl w:ilvl="0" w:tplc="DF9875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7012579"/>
    <w:multiLevelType w:val="hybridMultilevel"/>
    <w:tmpl w:val="B70E33EE"/>
    <w:lvl w:ilvl="0" w:tplc="8AE636F0">
      <w:start w:val="1"/>
      <w:numFmt w:val="decimal"/>
      <w:lvlText w:val="%1."/>
      <w:lvlJc w:val="left"/>
      <w:pPr>
        <w:tabs>
          <w:tab w:val="num" w:pos="3054"/>
        </w:tabs>
        <w:ind w:left="3054" w:hanging="360"/>
      </w:pPr>
    </w:lvl>
    <w:lvl w:ilvl="1" w:tplc="FA484710" w:tentative="1">
      <w:start w:val="1"/>
      <w:numFmt w:val="decimal"/>
      <w:lvlText w:val="%2."/>
      <w:lvlJc w:val="left"/>
      <w:pPr>
        <w:tabs>
          <w:tab w:val="num" w:pos="1440"/>
        </w:tabs>
        <w:ind w:left="1440" w:hanging="360"/>
      </w:pPr>
    </w:lvl>
    <w:lvl w:ilvl="2" w:tplc="A9EA0264" w:tentative="1">
      <w:start w:val="1"/>
      <w:numFmt w:val="decimal"/>
      <w:lvlText w:val="%3."/>
      <w:lvlJc w:val="left"/>
      <w:pPr>
        <w:tabs>
          <w:tab w:val="num" w:pos="2160"/>
        </w:tabs>
        <w:ind w:left="2160" w:hanging="360"/>
      </w:pPr>
    </w:lvl>
    <w:lvl w:ilvl="3" w:tplc="EF30C35A" w:tentative="1">
      <w:start w:val="1"/>
      <w:numFmt w:val="decimal"/>
      <w:lvlText w:val="%4."/>
      <w:lvlJc w:val="left"/>
      <w:pPr>
        <w:tabs>
          <w:tab w:val="num" w:pos="2880"/>
        </w:tabs>
        <w:ind w:left="2880" w:hanging="360"/>
      </w:pPr>
    </w:lvl>
    <w:lvl w:ilvl="4" w:tplc="FD8A30E8" w:tentative="1">
      <w:start w:val="1"/>
      <w:numFmt w:val="decimal"/>
      <w:lvlText w:val="%5."/>
      <w:lvlJc w:val="left"/>
      <w:pPr>
        <w:tabs>
          <w:tab w:val="num" w:pos="3600"/>
        </w:tabs>
        <w:ind w:left="3600" w:hanging="360"/>
      </w:pPr>
    </w:lvl>
    <w:lvl w:ilvl="5" w:tplc="90BE4260" w:tentative="1">
      <w:start w:val="1"/>
      <w:numFmt w:val="decimal"/>
      <w:lvlText w:val="%6."/>
      <w:lvlJc w:val="left"/>
      <w:pPr>
        <w:tabs>
          <w:tab w:val="num" w:pos="4320"/>
        </w:tabs>
        <w:ind w:left="4320" w:hanging="360"/>
      </w:pPr>
    </w:lvl>
    <w:lvl w:ilvl="6" w:tplc="DCD803A2" w:tentative="1">
      <w:start w:val="1"/>
      <w:numFmt w:val="decimal"/>
      <w:lvlText w:val="%7."/>
      <w:lvlJc w:val="left"/>
      <w:pPr>
        <w:tabs>
          <w:tab w:val="num" w:pos="5040"/>
        </w:tabs>
        <w:ind w:left="5040" w:hanging="360"/>
      </w:pPr>
    </w:lvl>
    <w:lvl w:ilvl="7" w:tplc="C430F054" w:tentative="1">
      <w:start w:val="1"/>
      <w:numFmt w:val="decimal"/>
      <w:lvlText w:val="%8."/>
      <w:lvlJc w:val="left"/>
      <w:pPr>
        <w:tabs>
          <w:tab w:val="num" w:pos="5760"/>
        </w:tabs>
        <w:ind w:left="5760" w:hanging="360"/>
      </w:pPr>
    </w:lvl>
    <w:lvl w:ilvl="8" w:tplc="68D05CCE" w:tentative="1">
      <w:start w:val="1"/>
      <w:numFmt w:val="decimal"/>
      <w:lvlText w:val="%9."/>
      <w:lvlJc w:val="left"/>
      <w:pPr>
        <w:tabs>
          <w:tab w:val="num" w:pos="6480"/>
        </w:tabs>
        <w:ind w:left="6480" w:hanging="360"/>
      </w:pPr>
    </w:lvl>
  </w:abstractNum>
  <w:abstractNum w:abstractNumId="15" w15:restartNumberingAfterBreak="0">
    <w:nsid w:val="78F22F05"/>
    <w:multiLevelType w:val="hybridMultilevel"/>
    <w:tmpl w:val="092887B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7B536BB9"/>
    <w:multiLevelType w:val="hybridMultilevel"/>
    <w:tmpl w:val="4C68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9"/>
  </w:num>
  <w:num w:numId="9">
    <w:abstractNumId w:val="12"/>
  </w:num>
  <w:num w:numId="10">
    <w:abstractNumId w:val="14"/>
  </w:num>
  <w:num w:numId="11">
    <w:abstractNumId w:val="6"/>
  </w:num>
  <w:num w:numId="12">
    <w:abstractNumId w:val="7"/>
  </w:num>
  <w:num w:numId="13">
    <w:abstractNumId w:val="16"/>
  </w:num>
  <w:num w:numId="14">
    <w:abstractNumId w:val="15"/>
  </w:num>
  <w:num w:numId="15">
    <w:abstractNumId w:val="8"/>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6F"/>
    <w:rsid w:val="0000454E"/>
    <w:rsid w:val="0000712E"/>
    <w:rsid w:val="000178B8"/>
    <w:rsid w:val="00030D45"/>
    <w:rsid w:val="00032E3B"/>
    <w:rsid w:val="00037DD1"/>
    <w:rsid w:val="00042134"/>
    <w:rsid w:val="00046443"/>
    <w:rsid w:val="00052806"/>
    <w:rsid w:val="00053FCB"/>
    <w:rsid w:val="000628F9"/>
    <w:rsid w:val="00071B7D"/>
    <w:rsid w:val="000726D3"/>
    <w:rsid w:val="00082D38"/>
    <w:rsid w:val="00086F18"/>
    <w:rsid w:val="0009458C"/>
    <w:rsid w:val="00094CD7"/>
    <w:rsid w:val="000A0D0D"/>
    <w:rsid w:val="000B17BE"/>
    <w:rsid w:val="000B6D10"/>
    <w:rsid w:val="000B770A"/>
    <w:rsid w:val="000D12A4"/>
    <w:rsid w:val="000E1AAB"/>
    <w:rsid w:val="000E5929"/>
    <w:rsid w:val="000E6A9B"/>
    <w:rsid w:val="000F339D"/>
    <w:rsid w:val="000F41E5"/>
    <w:rsid w:val="000F6197"/>
    <w:rsid w:val="00102891"/>
    <w:rsid w:val="00107FCB"/>
    <w:rsid w:val="00114260"/>
    <w:rsid w:val="00115128"/>
    <w:rsid w:val="00123D43"/>
    <w:rsid w:val="00132E5D"/>
    <w:rsid w:val="0013548C"/>
    <w:rsid w:val="00137752"/>
    <w:rsid w:val="001443B0"/>
    <w:rsid w:val="00145E9E"/>
    <w:rsid w:val="00150F4E"/>
    <w:rsid w:val="0015110B"/>
    <w:rsid w:val="001537F4"/>
    <w:rsid w:val="001701C2"/>
    <w:rsid w:val="00175352"/>
    <w:rsid w:val="00182C5A"/>
    <w:rsid w:val="001846C0"/>
    <w:rsid w:val="001A093C"/>
    <w:rsid w:val="001A3A5F"/>
    <w:rsid w:val="001B26F9"/>
    <w:rsid w:val="001B4FC0"/>
    <w:rsid w:val="001C0C4B"/>
    <w:rsid w:val="001C4722"/>
    <w:rsid w:val="001C5DD0"/>
    <w:rsid w:val="001D33B1"/>
    <w:rsid w:val="001E7109"/>
    <w:rsid w:val="001F0BD9"/>
    <w:rsid w:val="0020196B"/>
    <w:rsid w:val="00210E73"/>
    <w:rsid w:val="00213D7E"/>
    <w:rsid w:val="002171FE"/>
    <w:rsid w:val="00222545"/>
    <w:rsid w:val="00223F21"/>
    <w:rsid w:val="0022596E"/>
    <w:rsid w:val="00227D10"/>
    <w:rsid w:val="00227EA1"/>
    <w:rsid w:val="00235B91"/>
    <w:rsid w:val="00241EB2"/>
    <w:rsid w:val="00253476"/>
    <w:rsid w:val="00254845"/>
    <w:rsid w:val="002550D0"/>
    <w:rsid w:val="00255858"/>
    <w:rsid w:val="00256E45"/>
    <w:rsid w:val="00263323"/>
    <w:rsid w:val="00270C5B"/>
    <w:rsid w:val="00276F90"/>
    <w:rsid w:val="002829B2"/>
    <w:rsid w:val="002838EE"/>
    <w:rsid w:val="00283EC2"/>
    <w:rsid w:val="002855DE"/>
    <w:rsid w:val="00286888"/>
    <w:rsid w:val="00292860"/>
    <w:rsid w:val="00295DE8"/>
    <w:rsid w:val="002A07E1"/>
    <w:rsid w:val="002A311C"/>
    <w:rsid w:val="002A427B"/>
    <w:rsid w:val="002B549E"/>
    <w:rsid w:val="002C49E8"/>
    <w:rsid w:val="002D5568"/>
    <w:rsid w:val="002D738E"/>
    <w:rsid w:val="002D7B2B"/>
    <w:rsid w:val="002E0F2C"/>
    <w:rsid w:val="002E1BFF"/>
    <w:rsid w:val="002E4176"/>
    <w:rsid w:val="002F616D"/>
    <w:rsid w:val="00300FD0"/>
    <w:rsid w:val="003060AC"/>
    <w:rsid w:val="00311B26"/>
    <w:rsid w:val="00311B69"/>
    <w:rsid w:val="00312A3A"/>
    <w:rsid w:val="00321DE1"/>
    <w:rsid w:val="003302BD"/>
    <w:rsid w:val="003303B5"/>
    <w:rsid w:val="00334554"/>
    <w:rsid w:val="003358EC"/>
    <w:rsid w:val="003570C2"/>
    <w:rsid w:val="00360AF2"/>
    <w:rsid w:val="003722D8"/>
    <w:rsid w:val="00374860"/>
    <w:rsid w:val="0038206C"/>
    <w:rsid w:val="003828A0"/>
    <w:rsid w:val="0039060A"/>
    <w:rsid w:val="003928DC"/>
    <w:rsid w:val="00395680"/>
    <w:rsid w:val="003A652E"/>
    <w:rsid w:val="003B2377"/>
    <w:rsid w:val="003C44E2"/>
    <w:rsid w:val="003C57D3"/>
    <w:rsid w:val="003C7699"/>
    <w:rsid w:val="003D1E76"/>
    <w:rsid w:val="003E140D"/>
    <w:rsid w:val="003F3760"/>
    <w:rsid w:val="003F7BA6"/>
    <w:rsid w:val="00401544"/>
    <w:rsid w:val="00402025"/>
    <w:rsid w:val="004143F7"/>
    <w:rsid w:val="004224BF"/>
    <w:rsid w:val="00422F67"/>
    <w:rsid w:val="0042333F"/>
    <w:rsid w:val="00424CA5"/>
    <w:rsid w:val="004259AB"/>
    <w:rsid w:val="00432793"/>
    <w:rsid w:val="00441AC0"/>
    <w:rsid w:val="00444F7B"/>
    <w:rsid w:val="004513D7"/>
    <w:rsid w:val="00462400"/>
    <w:rsid w:val="0046283C"/>
    <w:rsid w:val="00471512"/>
    <w:rsid w:val="00481BC4"/>
    <w:rsid w:val="00482DCC"/>
    <w:rsid w:val="00484EDB"/>
    <w:rsid w:val="00485FD6"/>
    <w:rsid w:val="00486F45"/>
    <w:rsid w:val="004903A1"/>
    <w:rsid w:val="004912E2"/>
    <w:rsid w:val="004941F7"/>
    <w:rsid w:val="004A0416"/>
    <w:rsid w:val="004A1DBE"/>
    <w:rsid w:val="004A2175"/>
    <w:rsid w:val="004D680C"/>
    <w:rsid w:val="004D6E83"/>
    <w:rsid w:val="004E1A6B"/>
    <w:rsid w:val="004E58C4"/>
    <w:rsid w:val="004F6547"/>
    <w:rsid w:val="004F7110"/>
    <w:rsid w:val="00513DCC"/>
    <w:rsid w:val="005158F2"/>
    <w:rsid w:val="005269B2"/>
    <w:rsid w:val="005276C6"/>
    <w:rsid w:val="00527ED0"/>
    <w:rsid w:val="00531E43"/>
    <w:rsid w:val="00532290"/>
    <w:rsid w:val="005358E0"/>
    <w:rsid w:val="00537903"/>
    <w:rsid w:val="00541D19"/>
    <w:rsid w:val="00556565"/>
    <w:rsid w:val="00556804"/>
    <w:rsid w:val="00560FB9"/>
    <w:rsid w:val="00561C19"/>
    <w:rsid w:val="00573764"/>
    <w:rsid w:val="00580466"/>
    <w:rsid w:val="00591795"/>
    <w:rsid w:val="005A2B79"/>
    <w:rsid w:val="005A4B80"/>
    <w:rsid w:val="005B1BE7"/>
    <w:rsid w:val="005B1D17"/>
    <w:rsid w:val="005D34F0"/>
    <w:rsid w:val="005D5F0A"/>
    <w:rsid w:val="005E6A23"/>
    <w:rsid w:val="005F03D9"/>
    <w:rsid w:val="005F083F"/>
    <w:rsid w:val="00603FD7"/>
    <w:rsid w:val="0061273A"/>
    <w:rsid w:val="00623CAD"/>
    <w:rsid w:val="00642F00"/>
    <w:rsid w:val="00644AF4"/>
    <w:rsid w:val="00644C03"/>
    <w:rsid w:val="006453EA"/>
    <w:rsid w:val="006476B8"/>
    <w:rsid w:val="00661825"/>
    <w:rsid w:val="0066345E"/>
    <w:rsid w:val="0066413F"/>
    <w:rsid w:val="00664A9D"/>
    <w:rsid w:val="00674564"/>
    <w:rsid w:val="00681F21"/>
    <w:rsid w:val="006911C4"/>
    <w:rsid w:val="006942BC"/>
    <w:rsid w:val="00694CCF"/>
    <w:rsid w:val="0069636B"/>
    <w:rsid w:val="006A245F"/>
    <w:rsid w:val="006B193C"/>
    <w:rsid w:val="006B7CA3"/>
    <w:rsid w:val="006C114A"/>
    <w:rsid w:val="006C256C"/>
    <w:rsid w:val="006C5430"/>
    <w:rsid w:val="006C5642"/>
    <w:rsid w:val="006D1DDC"/>
    <w:rsid w:val="006E6040"/>
    <w:rsid w:val="006F12E7"/>
    <w:rsid w:val="006F3CF2"/>
    <w:rsid w:val="00721697"/>
    <w:rsid w:val="00723E2A"/>
    <w:rsid w:val="00725535"/>
    <w:rsid w:val="00731FE4"/>
    <w:rsid w:val="007349F1"/>
    <w:rsid w:val="007430CA"/>
    <w:rsid w:val="007560AD"/>
    <w:rsid w:val="00764EED"/>
    <w:rsid w:val="00767848"/>
    <w:rsid w:val="00770FA8"/>
    <w:rsid w:val="007744A3"/>
    <w:rsid w:val="00774C4B"/>
    <w:rsid w:val="007778C0"/>
    <w:rsid w:val="007807BD"/>
    <w:rsid w:val="00786AB9"/>
    <w:rsid w:val="00794A6A"/>
    <w:rsid w:val="00795B63"/>
    <w:rsid w:val="00796544"/>
    <w:rsid w:val="007A5B98"/>
    <w:rsid w:val="007C6DE5"/>
    <w:rsid w:val="007C7971"/>
    <w:rsid w:val="007D219B"/>
    <w:rsid w:val="007E2796"/>
    <w:rsid w:val="007E4D01"/>
    <w:rsid w:val="007E7819"/>
    <w:rsid w:val="007F7AB3"/>
    <w:rsid w:val="007F7DA9"/>
    <w:rsid w:val="00801D1C"/>
    <w:rsid w:val="0080393F"/>
    <w:rsid w:val="008129BC"/>
    <w:rsid w:val="00820B9B"/>
    <w:rsid w:val="00824C21"/>
    <w:rsid w:val="00830A21"/>
    <w:rsid w:val="0084398A"/>
    <w:rsid w:val="00853CA1"/>
    <w:rsid w:val="00871242"/>
    <w:rsid w:val="008746A7"/>
    <w:rsid w:val="00874D80"/>
    <w:rsid w:val="008752CB"/>
    <w:rsid w:val="00877520"/>
    <w:rsid w:val="00885DEB"/>
    <w:rsid w:val="0089153F"/>
    <w:rsid w:val="0089191B"/>
    <w:rsid w:val="008936B7"/>
    <w:rsid w:val="00894762"/>
    <w:rsid w:val="008A33D8"/>
    <w:rsid w:val="008A3B31"/>
    <w:rsid w:val="008B2FA2"/>
    <w:rsid w:val="008C485B"/>
    <w:rsid w:val="008E7ACA"/>
    <w:rsid w:val="008F01CD"/>
    <w:rsid w:val="008F1D9A"/>
    <w:rsid w:val="00904BC0"/>
    <w:rsid w:val="00911351"/>
    <w:rsid w:val="0092761B"/>
    <w:rsid w:val="00934FB0"/>
    <w:rsid w:val="00935FFD"/>
    <w:rsid w:val="00940AFE"/>
    <w:rsid w:val="0094571C"/>
    <w:rsid w:val="009501F1"/>
    <w:rsid w:val="009535D9"/>
    <w:rsid w:val="009550A4"/>
    <w:rsid w:val="00955869"/>
    <w:rsid w:val="00961E87"/>
    <w:rsid w:val="009728F6"/>
    <w:rsid w:val="00973F36"/>
    <w:rsid w:val="00975215"/>
    <w:rsid w:val="00976157"/>
    <w:rsid w:val="00981174"/>
    <w:rsid w:val="0098633E"/>
    <w:rsid w:val="009A2B25"/>
    <w:rsid w:val="009A3BA5"/>
    <w:rsid w:val="009A479F"/>
    <w:rsid w:val="009C0938"/>
    <w:rsid w:val="009C4C2F"/>
    <w:rsid w:val="009C6E86"/>
    <w:rsid w:val="009D52E0"/>
    <w:rsid w:val="009D5429"/>
    <w:rsid w:val="009D7E6A"/>
    <w:rsid w:val="009E4140"/>
    <w:rsid w:val="009E43A8"/>
    <w:rsid w:val="009F1D87"/>
    <w:rsid w:val="009F60B3"/>
    <w:rsid w:val="00A003EF"/>
    <w:rsid w:val="00A00C3F"/>
    <w:rsid w:val="00A125AF"/>
    <w:rsid w:val="00A126E2"/>
    <w:rsid w:val="00A1684F"/>
    <w:rsid w:val="00A1698F"/>
    <w:rsid w:val="00A17A3C"/>
    <w:rsid w:val="00A25195"/>
    <w:rsid w:val="00A27AEB"/>
    <w:rsid w:val="00A35C98"/>
    <w:rsid w:val="00A36065"/>
    <w:rsid w:val="00A44F84"/>
    <w:rsid w:val="00A512F8"/>
    <w:rsid w:val="00A52385"/>
    <w:rsid w:val="00A566D8"/>
    <w:rsid w:val="00A57F67"/>
    <w:rsid w:val="00A61B21"/>
    <w:rsid w:val="00A62C88"/>
    <w:rsid w:val="00A6409B"/>
    <w:rsid w:val="00A66FE4"/>
    <w:rsid w:val="00A71F2A"/>
    <w:rsid w:val="00A7642C"/>
    <w:rsid w:val="00A77E49"/>
    <w:rsid w:val="00A81B04"/>
    <w:rsid w:val="00A83186"/>
    <w:rsid w:val="00A93845"/>
    <w:rsid w:val="00AA196F"/>
    <w:rsid w:val="00AA52CE"/>
    <w:rsid w:val="00AB4F4D"/>
    <w:rsid w:val="00AD01B7"/>
    <w:rsid w:val="00AE435E"/>
    <w:rsid w:val="00AF12CD"/>
    <w:rsid w:val="00AF6E04"/>
    <w:rsid w:val="00B12253"/>
    <w:rsid w:val="00B1514D"/>
    <w:rsid w:val="00B154A7"/>
    <w:rsid w:val="00B22EC3"/>
    <w:rsid w:val="00B260A5"/>
    <w:rsid w:val="00B2623B"/>
    <w:rsid w:val="00B33CB7"/>
    <w:rsid w:val="00B35DC0"/>
    <w:rsid w:val="00B417CE"/>
    <w:rsid w:val="00B549C7"/>
    <w:rsid w:val="00B65E2A"/>
    <w:rsid w:val="00B7659C"/>
    <w:rsid w:val="00B76888"/>
    <w:rsid w:val="00B775E6"/>
    <w:rsid w:val="00B86383"/>
    <w:rsid w:val="00B863BE"/>
    <w:rsid w:val="00B97443"/>
    <w:rsid w:val="00B97946"/>
    <w:rsid w:val="00BB06B9"/>
    <w:rsid w:val="00BB7ACC"/>
    <w:rsid w:val="00BD7E7A"/>
    <w:rsid w:val="00BE55F7"/>
    <w:rsid w:val="00BF08C8"/>
    <w:rsid w:val="00BF1C93"/>
    <w:rsid w:val="00BF33D1"/>
    <w:rsid w:val="00BF36BB"/>
    <w:rsid w:val="00BF3754"/>
    <w:rsid w:val="00BF78C5"/>
    <w:rsid w:val="00C01985"/>
    <w:rsid w:val="00C1067A"/>
    <w:rsid w:val="00C1569E"/>
    <w:rsid w:val="00C26DF0"/>
    <w:rsid w:val="00C30E7B"/>
    <w:rsid w:val="00C360E8"/>
    <w:rsid w:val="00C40264"/>
    <w:rsid w:val="00C40E0C"/>
    <w:rsid w:val="00C40E55"/>
    <w:rsid w:val="00C42E6A"/>
    <w:rsid w:val="00C60ACA"/>
    <w:rsid w:val="00C63319"/>
    <w:rsid w:val="00C70661"/>
    <w:rsid w:val="00C70A4F"/>
    <w:rsid w:val="00C711F5"/>
    <w:rsid w:val="00C73AC0"/>
    <w:rsid w:val="00C74A25"/>
    <w:rsid w:val="00C84A9E"/>
    <w:rsid w:val="00C91190"/>
    <w:rsid w:val="00C91802"/>
    <w:rsid w:val="00C91E41"/>
    <w:rsid w:val="00C93D8E"/>
    <w:rsid w:val="00C9500F"/>
    <w:rsid w:val="00C96F25"/>
    <w:rsid w:val="00CA08E5"/>
    <w:rsid w:val="00CA379C"/>
    <w:rsid w:val="00CA3A3D"/>
    <w:rsid w:val="00CA4FDC"/>
    <w:rsid w:val="00CC1456"/>
    <w:rsid w:val="00CC49CC"/>
    <w:rsid w:val="00CC51D9"/>
    <w:rsid w:val="00CC5277"/>
    <w:rsid w:val="00CD391F"/>
    <w:rsid w:val="00CE077A"/>
    <w:rsid w:val="00CE7C0C"/>
    <w:rsid w:val="00CF01A5"/>
    <w:rsid w:val="00CF1946"/>
    <w:rsid w:val="00CF5B76"/>
    <w:rsid w:val="00D07AC9"/>
    <w:rsid w:val="00D13F78"/>
    <w:rsid w:val="00D21568"/>
    <w:rsid w:val="00D2298E"/>
    <w:rsid w:val="00D24793"/>
    <w:rsid w:val="00D31244"/>
    <w:rsid w:val="00D34DF2"/>
    <w:rsid w:val="00D36489"/>
    <w:rsid w:val="00D4169C"/>
    <w:rsid w:val="00D46B18"/>
    <w:rsid w:val="00D50C0F"/>
    <w:rsid w:val="00D522EF"/>
    <w:rsid w:val="00D60A01"/>
    <w:rsid w:val="00D6483D"/>
    <w:rsid w:val="00D678C6"/>
    <w:rsid w:val="00D716B2"/>
    <w:rsid w:val="00D83160"/>
    <w:rsid w:val="00D84189"/>
    <w:rsid w:val="00D9171E"/>
    <w:rsid w:val="00D9479E"/>
    <w:rsid w:val="00D96EBE"/>
    <w:rsid w:val="00DA31BF"/>
    <w:rsid w:val="00DA3A7E"/>
    <w:rsid w:val="00DA48CB"/>
    <w:rsid w:val="00DA5DAC"/>
    <w:rsid w:val="00DB0438"/>
    <w:rsid w:val="00DD5998"/>
    <w:rsid w:val="00DD6E71"/>
    <w:rsid w:val="00DD76B7"/>
    <w:rsid w:val="00DE04D5"/>
    <w:rsid w:val="00DE08C7"/>
    <w:rsid w:val="00DE4223"/>
    <w:rsid w:val="00DE74C0"/>
    <w:rsid w:val="00DF0F4C"/>
    <w:rsid w:val="00DF64A5"/>
    <w:rsid w:val="00E0440D"/>
    <w:rsid w:val="00E10E6F"/>
    <w:rsid w:val="00E14F07"/>
    <w:rsid w:val="00E21444"/>
    <w:rsid w:val="00E22D88"/>
    <w:rsid w:val="00E24554"/>
    <w:rsid w:val="00E37354"/>
    <w:rsid w:val="00E375E4"/>
    <w:rsid w:val="00E408C9"/>
    <w:rsid w:val="00E411B3"/>
    <w:rsid w:val="00E45852"/>
    <w:rsid w:val="00E5191A"/>
    <w:rsid w:val="00E51ACB"/>
    <w:rsid w:val="00E55249"/>
    <w:rsid w:val="00E565FF"/>
    <w:rsid w:val="00E60425"/>
    <w:rsid w:val="00E63EE9"/>
    <w:rsid w:val="00E73FDB"/>
    <w:rsid w:val="00E74EFF"/>
    <w:rsid w:val="00E83FFA"/>
    <w:rsid w:val="00EA400A"/>
    <w:rsid w:val="00EA6CF6"/>
    <w:rsid w:val="00EB5A97"/>
    <w:rsid w:val="00ED2052"/>
    <w:rsid w:val="00ED459B"/>
    <w:rsid w:val="00ED7AFD"/>
    <w:rsid w:val="00EE54C3"/>
    <w:rsid w:val="00EE5C56"/>
    <w:rsid w:val="00EE6C9B"/>
    <w:rsid w:val="00EF0F90"/>
    <w:rsid w:val="00EF2445"/>
    <w:rsid w:val="00EF4646"/>
    <w:rsid w:val="00EF58AB"/>
    <w:rsid w:val="00F03CFD"/>
    <w:rsid w:val="00F065D6"/>
    <w:rsid w:val="00F171F3"/>
    <w:rsid w:val="00F23E70"/>
    <w:rsid w:val="00F25795"/>
    <w:rsid w:val="00F270AD"/>
    <w:rsid w:val="00F30AE1"/>
    <w:rsid w:val="00F31669"/>
    <w:rsid w:val="00F337AE"/>
    <w:rsid w:val="00F35C43"/>
    <w:rsid w:val="00F41415"/>
    <w:rsid w:val="00F904AD"/>
    <w:rsid w:val="00F96716"/>
    <w:rsid w:val="00FB37DC"/>
    <w:rsid w:val="00FC35F0"/>
    <w:rsid w:val="00FD1C3D"/>
    <w:rsid w:val="00FD544E"/>
    <w:rsid w:val="00FE36AD"/>
    <w:rsid w:val="00FE4F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22488A9-1C29-42F6-8695-558A5420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D219B"/>
    <w:pPr>
      <w:suppressAutoHyphens/>
      <w:spacing w:line="240" w:lineRule="exact"/>
    </w:pPr>
    <w:rPr>
      <w:rFonts w:ascii="Arial" w:hAnsi="Arial"/>
      <w:lang w:val="nl-NL" w:eastAsia="ar-SA"/>
    </w:rPr>
  </w:style>
  <w:style w:type="paragraph" w:styleId="Kop1">
    <w:name w:val="heading 1"/>
    <w:basedOn w:val="Standaard"/>
    <w:next w:val="Standaard"/>
    <w:link w:val="Kop1Char"/>
    <w:qFormat/>
    <w:rsid w:val="007D219B"/>
    <w:pPr>
      <w:numPr>
        <w:numId w:val="1"/>
      </w:numPr>
      <w:spacing w:before="240" w:after="240"/>
      <w:ind w:left="431" w:hanging="431"/>
      <w:outlineLvl w:val="0"/>
    </w:pPr>
    <w:rPr>
      <w:b/>
      <w:sz w:val="24"/>
    </w:rPr>
  </w:style>
  <w:style w:type="paragraph" w:styleId="Kop2">
    <w:name w:val="heading 2"/>
    <w:basedOn w:val="Standaard"/>
    <w:next w:val="Standaard"/>
    <w:qFormat/>
    <w:rsid w:val="007D219B"/>
    <w:pPr>
      <w:numPr>
        <w:ilvl w:val="1"/>
        <w:numId w:val="1"/>
      </w:numPr>
      <w:spacing w:before="240" w:after="240"/>
      <w:outlineLvl w:val="1"/>
    </w:pPr>
    <w:rPr>
      <w:b/>
    </w:rPr>
  </w:style>
  <w:style w:type="paragraph" w:styleId="Kop3">
    <w:name w:val="heading 3"/>
    <w:basedOn w:val="Standaard"/>
    <w:next w:val="Standaard"/>
    <w:qFormat/>
    <w:rsid w:val="007D219B"/>
    <w:pPr>
      <w:numPr>
        <w:ilvl w:val="2"/>
        <w:numId w:val="1"/>
      </w:numPr>
      <w:spacing w:before="240" w:after="240"/>
      <w:outlineLvl w:val="2"/>
    </w:pPr>
    <w:rPr>
      <w:b/>
    </w:rPr>
  </w:style>
  <w:style w:type="paragraph" w:styleId="Kop4">
    <w:name w:val="heading 4"/>
    <w:basedOn w:val="Standaard"/>
    <w:next w:val="Standaard"/>
    <w:qFormat/>
    <w:rsid w:val="007D219B"/>
    <w:pPr>
      <w:keepNext/>
      <w:numPr>
        <w:ilvl w:val="3"/>
        <w:numId w:val="1"/>
      </w:numPr>
      <w:spacing w:before="240" w:after="60"/>
      <w:outlineLvl w:val="3"/>
    </w:pPr>
    <w:rPr>
      <w:b/>
      <w:i/>
      <w:sz w:val="24"/>
    </w:rPr>
  </w:style>
  <w:style w:type="paragraph" w:styleId="Kop5">
    <w:name w:val="heading 5"/>
    <w:basedOn w:val="Standaard"/>
    <w:next w:val="Standaard"/>
    <w:qFormat/>
    <w:rsid w:val="007D219B"/>
    <w:pPr>
      <w:numPr>
        <w:ilvl w:val="4"/>
        <w:numId w:val="1"/>
      </w:numPr>
      <w:spacing w:before="240" w:after="60"/>
      <w:outlineLvl w:val="4"/>
    </w:pPr>
  </w:style>
  <w:style w:type="paragraph" w:styleId="Kop6">
    <w:name w:val="heading 6"/>
    <w:basedOn w:val="Standaard"/>
    <w:next w:val="Standaard"/>
    <w:qFormat/>
    <w:rsid w:val="007D219B"/>
    <w:pPr>
      <w:numPr>
        <w:ilvl w:val="5"/>
        <w:numId w:val="1"/>
      </w:numPr>
      <w:spacing w:before="240" w:after="60"/>
      <w:outlineLvl w:val="5"/>
    </w:pPr>
    <w:rPr>
      <w:i/>
    </w:rPr>
  </w:style>
  <w:style w:type="paragraph" w:styleId="Kop7">
    <w:name w:val="heading 7"/>
    <w:basedOn w:val="Standaard"/>
    <w:next w:val="Standaard"/>
    <w:qFormat/>
    <w:rsid w:val="007D219B"/>
    <w:pPr>
      <w:numPr>
        <w:ilvl w:val="6"/>
        <w:numId w:val="1"/>
      </w:numPr>
      <w:spacing w:before="240" w:after="60"/>
      <w:outlineLvl w:val="6"/>
    </w:pPr>
  </w:style>
  <w:style w:type="paragraph" w:styleId="Kop8">
    <w:name w:val="heading 8"/>
    <w:basedOn w:val="Standaard"/>
    <w:next w:val="Standaard"/>
    <w:qFormat/>
    <w:rsid w:val="007D219B"/>
    <w:pPr>
      <w:numPr>
        <w:ilvl w:val="7"/>
        <w:numId w:val="1"/>
      </w:numPr>
      <w:spacing w:before="240" w:after="60"/>
      <w:outlineLvl w:val="7"/>
    </w:pPr>
    <w:rPr>
      <w:i/>
    </w:rPr>
  </w:style>
  <w:style w:type="paragraph" w:styleId="Kop9">
    <w:name w:val="heading 9"/>
    <w:basedOn w:val="Standaard"/>
    <w:next w:val="Standaard"/>
    <w:qFormat/>
    <w:rsid w:val="007D219B"/>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3z0">
    <w:name w:val="WW8Num3z0"/>
    <w:rsid w:val="007D219B"/>
    <w:rPr>
      <w:rFonts w:ascii="Wingdings" w:hAnsi="Wingdings"/>
    </w:rPr>
  </w:style>
  <w:style w:type="character" w:customStyle="1" w:styleId="WW8Num3z1">
    <w:name w:val="WW8Num3z1"/>
    <w:rsid w:val="007D219B"/>
    <w:rPr>
      <w:rFonts w:ascii="Courier New" w:hAnsi="Courier New"/>
    </w:rPr>
  </w:style>
  <w:style w:type="character" w:customStyle="1" w:styleId="WW8Num3z2">
    <w:name w:val="WW8Num3z2"/>
    <w:rsid w:val="007D219B"/>
    <w:rPr>
      <w:rFonts w:ascii="Symbol" w:hAnsi="Symbol"/>
    </w:rPr>
  </w:style>
  <w:style w:type="character" w:customStyle="1" w:styleId="WW8Num4z0">
    <w:name w:val="WW8Num4z0"/>
    <w:rsid w:val="007D219B"/>
    <w:rPr>
      <w:rFonts w:ascii="Arial" w:eastAsia="Times New Roman" w:hAnsi="Arial" w:cs="Arial"/>
    </w:rPr>
  </w:style>
  <w:style w:type="character" w:customStyle="1" w:styleId="WW8Num4z1">
    <w:name w:val="WW8Num4z1"/>
    <w:rsid w:val="007D219B"/>
    <w:rPr>
      <w:rFonts w:ascii="Courier New" w:hAnsi="Courier New" w:cs="Courier New"/>
    </w:rPr>
  </w:style>
  <w:style w:type="character" w:customStyle="1" w:styleId="WW8Num4z2">
    <w:name w:val="WW8Num4z2"/>
    <w:rsid w:val="007D219B"/>
    <w:rPr>
      <w:rFonts w:ascii="Wingdings" w:hAnsi="Wingdings"/>
    </w:rPr>
  </w:style>
  <w:style w:type="character" w:customStyle="1" w:styleId="WW8Num4z3">
    <w:name w:val="WW8Num4z3"/>
    <w:rsid w:val="007D219B"/>
    <w:rPr>
      <w:rFonts w:ascii="Symbol" w:hAnsi="Symbol"/>
    </w:rPr>
  </w:style>
  <w:style w:type="character" w:customStyle="1" w:styleId="WW8NumSt1z0">
    <w:name w:val="WW8NumSt1z0"/>
    <w:rsid w:val="007D219B"/>
    <w:rPr>
      <w:rFonts w:ascii="Symbol" w:hAnsi="Symbol"/>
    </w:rPr>
  </w:style>
  <w:style w:type="character" w:customStyle="1" w:styleId="WW8NumSt1z1">
    <w:name w:val="WW8NumSt1z1"/>
    <w:rsid w:val="007D219B"/>
    <w:rPr>
      <w:rFonts w:ascii="Courier New" w:hAnsi="Courier New" w:cs="Courier New"/>
    </w:rPr>
  </w:style>
  <w:style w:type="character" w:customStyle="1" w:styleId="WW8NumSt1z2">
    <w:name w:val="WW8NumSt1z2"/>
    <w:rsid w:val="007D219B"/>
    <w:rPr>
      <w:rFonts w:ascii="Wingdings" w:hAnsi="Wingdings"/>
    </w:rPr>
  </w:style>
  <w:style w:type="character" w:styleId="Paginanummer">
    <w:name w:val="page number"/>
    <w:basedOn w:val="Standaardalinea-lettertype"/>
    <w:rsid w:val="007D219B"/>
  </w:style>
  <w:style w:type="character" w:customStyle="1" w:styleId="Voetnoottekens">
    <w:name w:val="Voetnoottekens"/>
    <w:basedOn w:val="Standaardalinea-lettertype"/>
    <w:rsid w:val="007D219B"/>
    <w:rPr>
      <w:vertAlign w:val="superscript"/>
    </w:rPr>
  </w:style>
  <w:style w:type="character" w:customStyle="1" w:styleId="Opsommingstekens">
    <w:name w:val="Opsommingstekens"/>
    <w:rsid w:val="007D219B"/>
    <w:rPr>
      <w:rFonts w:ascii="OpenSymbol" w:eastAsia="OpenSymbol" w:hAnsi="OpenSymbol" w:cs="OpenSymbol"/>
    </w:rPr>
  </w:style>
  <w:style w:type="character" w:customStyle="1" w:styleId="Nummeringssymbolen">
    <w:name w:val="Nummeringssymbolen"/>
    <w:rsid w:val="007D219B"/>
  </w:style>
  <w:style w:type="paragraph" w:customStyle="1" w:styleId="Kop">
    <w:name w:val="Kop"/>
    <w:basedOn w:val="Standaard"/>
    <w:next w:val="Plattetekst"/>
    <w:rsid w:val="007D219B"/>
    <w:pPr>
      <w:spacing w:line="240" w:lineRule="atLeast"/>
    </w:pPr>
    <w:rPr>
      <w:b/>
      <w:sz w:val="24"/>
    </w:rPr>
  </w:style>
  <w:style w:type="paragraph" w:styleId="Plattetekst">
    <w:name w:val="Body Text"/>
    <w:basedOn w:val="Standaard"/>
    <w:rsid w:val="007D219B"/>
    <w:pPr>
      <w:spacing w:after="220" w:line="180" w:lineRule="atLeast"/>
    </w:pPr>
    <w:rPr>
      <w:rFonts w:ascii="CG Times" w:hAnsi="CG Times"/>
      <w:spacing w:val="-5"/>
    </w:rPr>
  </w:style>
  <w:style w:type="paragraph" w:styleId="Lijst">
    <w:name w:val="List"/>
    <w:basedOn w:val="Plattetekst"/>
    <w:rsid w:val="007D219B"/>
    <w:rPr>
      <w:rFonts w:ascii="Franklin Gothic Book" w:hAnsi="Franklin Gothic Book" w:cs="Mangal"/>
    </w:rPr>
  </w:style>
  <w:style w:type="paragraph" w:customStyle="1" w:styleId="Bijschrift1">
    <w:name w:val="Bijschrift1"/>
    <w:basedOn w:val="Standaard"/>
    <w:rsid w:val="007D219B"/>
    <w:pPr>
      <w:suppressLineNumbers/>
      <w:spacing w:before="120" w:after="120"/>
    </w:pPr>
    <w:rPr>
      <w:rFonts w:ascii="Franklin Gothic Book" w:hAnsi="Franklin Gothic Book" w:cs="Mangal"/>
      <w:i/>
      <w:iCs/>
      <w:sz w:val="24"/>
      <w:szCs w:val="24"/>
    </w:rPr>
  </w:style>
  <w:style w:type="paragraph" w:customStyle="1" w:styleId="Index">
    <w:name w:val="Index"/>
    <w:basedOn w:val="Standaard"/>
    <w:rsid w:val="007D219B"/>
    <w:pPr>
      <w:suppressLineNumbers/>
    </w:pPr>
    <w:rPr>
      <w:rFonts w:ascii="Franklin Gothic Book" w:hAnsi="Franklin Gothic Book" w:cs="Mangal"/>
    </w:rPr>
  </w:style>
  <w:style w:type="paragraph" w:styleId="Standaardinspringing">
    <w:name w:val="Normal Indent"/>
    <w:basedOn w:val="Standaard"/>
    <w:next w:val="Standaard"/>
    <w:rsid w:val="007D219B"/>
    <w:pPr>
      <w:ind w:left="567"/>
    </w:pPr>
  </w:style>
  <w:style w:type="paragraph" w:styleId="Koptekst">
    <w:name w:val="header"/>
    <w:basedOn w:val="Standaard"/>
    <w:rsid w:val="007D219B"/>
    <w:pPr>
      <w:tabs>
        <w:tab w:val="right" w:pos="7371"/>
      </w:tabs>
      <w:spacing w:line="240" w:lineRule="atLeast"/>
    </w:pPr>
  </w:style>
  <w:style w:type="paragraph" w:styleId="Voettekst">
    <w:name w:val="footer"/>
    <w:basedOn w:val="Standaard"/>
    <w:link w:val="VoettekstChar"/>
    <w:uiPriority w:val="99"/>
    <w:rsid w:val="007D219B"/>
    <w:pPr>
      <w:tabs>
        <w:tab w:val="right" w:pos="7938"/>
      </w:tabs>
      <w:spacing w:before="720"/>
    </w:pPr>
    <w:rPr>
      <w:sz w:val="18"/>
    </w:rPr>
  </w:style>
  <w:style w:type="paragraph" w:styleId="Lijstopsomteken">
    <w:name w:val="List Bullet"/>
    <w:basedOn w:val="Standaard"/>
    <w:rsid w:val="007D219B"/>
  </w:style>
  <w:style w:type="paragraph" w:customStyle="1" w:styleId="Body">
    <w:name w:val="Body"/>
    <w:basedOn w:val="Standaard"/>
    <w:rsid w:val="007D219B"/>
    <w:pPr>
      <w:spacing w:after="120"/>
    </w:pPr>
  </w:style>
  <w:style w:type="paragraph" w:styleId="Inhopg2">
    <w:name w:val="toc 2"/>
    <w:basedOn w:val="Standaard"/>
    <w:next w:val="Standaard"/>
    <w:rsid w:val="007D219B"/>
    <w:pPr>
      <w:tabs>
        <w:tab w:val="right" w:leader="dot" w:pos="7558"/>
      </w:tabs>
      <w:ind w:left="284"/>
    </w:pPr>
  </w:style>
  <w:style w:type="paragraph" w:styleId="Inhopg3">
    <w:name w:val="toc 3"/>
    <w:basedOn w:val="Standaard"/>
    <w:next w:val="Standaard"/>
    <w:rsid w:val="007D219B"/>
    <w:pPr>
      <w:tabs>
        <w:tab w:val="right" w:leader="dot" w:pos="7558"/>
      </w:tabs>
      <w:ind w:left="567"/>
    </w:pPr>
    <w:rPr>
      <w:i/>
    </w:rPr>
  </w:style>
  <w:style w:type="paragraph" w:customStyle="1" w:styleId="Bullet">
    <w:name w:val="Bullet"/>
    <w:basedOn w:val="Standaard"/>
    <w:rsid w:val="007D219B"/>
    <w:pPr>
      <w:numPr>
        <w:numId w:val="3"/>
      </w:numPr>
      <w:spacing w:line="240" w:lineRule="atLeast"/>
    </w:pPr>
  </w:style>
  <w:style w:type="paragraph" w:styleId="Inhopg1">
    <w:name w:val="toc 1"/>
    <w:basedOn w:val="Standaard"/>
    <w:next w:val="Standaard"/>
    <w:rsid w:val="007D219B"/>
    <w:pPr>
      <w:tabs>
        <w:tab w:val="right" w:leader="dot" w:pos="7558"/>
      </w:tabs>
      <w:spacing w:before="120"/>
    </w:pPr>
  </w:style>
  <w:style w:type="paragraph" w:styleId="Inhopg4">
    <w:name w:val="toc 4"/>
    <w:basedOn w:val="Standaard"/>
    <w:next w:val="Standaard"/>
    <w:rsid w:val="007D219B"/>
    <w:pPr>
      <w:tabs>
        <w:tab w:val="right" w:leader="dot" w:pos="7558"/>
      </w:tabs>
      <w:ind w:left="660"/>
    </w:pPr>
  </w:style>
  <w:style w:type="paragraph" w:styleId="Inhopg5">
    <w:name w:val="toc 5"/>
    <w:basedOn w:val="Standaard"/>
    <w:next w:val="Standaard"/>
    <w:rsid w:val="007D219B"/>
    <w:pPr>
      <w:tabs>
        <w:tab w:val="right" w:leader="dot" w:pos="7558"/>
      </w:tabs>
      <w:ind w:left="880"/>
    </w:pPr>
  </w:style>
  <w:style w:type="paragraph" w:styleId="Inhopg6">
    <w:name w:val="toc 6"/>
    <w:basedOn w:val="Standaard"/>
    <w:next w:val="Standaard"/>
    <w:rsid w:val="007D219B"/>
    <w:pPr>
      <w:tabs>
        <w:tab w:val="right" w:leader="dot" w:pos="7558"/>
      </w:tabs>
      <w:ind w:left="1100"/>
    </w:pPr>
  </w:style>
  <w:style w:type="paragraph" w:styleId="Inhopg7">
    <w:name w:val="toc 7"/>
    <w:basedOn w:val="Standaard"/>
    <w:next w:val="Standaard"/>
    <w:rsid w:val="007D219B"/>
    <w:pPr>
      <w:tabs>
        <w:tab w:val="right" w:leader="dot" w:pos="7558"/>
      </w:tabs>
      <w:ind w:left="1320"/>
    </w:pPr>
  </w:style>
  <w:style w:type="paragraph" w:styleId="Inhopg8">
    <w:name w:val="toc 8"/>
    <w:basedOn w:val="Standaard"/>
    <w:next w:val="Standaard"/>
    <w:rsid w:val="007D219B"/>
    <w:pPr>
      <w:tabs>
        <w:tab w:val="right" w:leader="dot" w:pos="7558"/>
      </w:tabs>
      <w:ind w:left="1540"/>
    </w:pPr>
  </w:style>
  <w:style w:type="paragraph" w:styleId="Inhopg9">
    <w:name w:val="toc 9"/>
    <w:basedOn w:val="Standaard"/>
    <w:next w:val="Standaard"/>
    <w:rsid w:val="007D219B"/>
    <w:pPr>
      <w:tabs>
        <w:tab w:val="right" w:leader="dot" w:pos="7558"/>
      </w:tabs>
      <w:ind w:left="1760"/>
    </w:pPr>
  </w:style>
  <w:style w:type="paragraph" w:customStyle="1" w:styleId="Bijlage">
    <w:name w:val="Bijlage"/>
    <w:basedOn w:val="Kop"/>
    <w:next w:val="Standaard"/>
    <w:rsid w:val="007D219B"/>
    <w:pPr>
      <w:pageBreakBefore/>
      <w:spacing w:after="240"/>
    </w:pPr>
  </w:style>
  <w:style w:type="paragraph" w:styleId="Voetnoottekst">
    <w:name w:val="footnote text"/>
    <w:basedOn w:val="Standaard"/>
    <w:rsid w:val="007D219B"/>
    <w:pPr>
      <w:spacing w:line="240" w:lineRule="atLeast"/>
    </w:pPr>
  </w:style>
  <w:style w:type="paragraph" w:styleId="Ballontekst">
    <w:name w:val="Balloon Text"/>
    <w:basedOn w:val="Standaard"/>
    <w:rsid w:val="007D219B"/>
    <w:rPr>
      <w:rFonts w:ascii="Tahoma" w:hAnsi="Tahoma" w:cs="Tahoma"/>
      <w:sz w:val="16"/>
      <w:szCs w:val="16"/>
    </w:rPr>
  </w:style>
  <w:style w:type="paragraph" w:customStyle="1" w:styleId="Kopjevet">
    <w:name w:val="Kopje (vet)"/>
    <w:basedOn w:val="Standaard"/>
    <w:next w:val="Standaard"/>
    <w:rsid w:val="007D219B"/>
    <w:pPr>
      <w:spacing w:before="300" w:after="120" w:line="280" w:lineRule="atLeast"/>
    </w:pPr>
    <w:rPr>
      <w:rFonts w:ascii="Garamond" w:hAnsi="Garamond"/>
      <w:b/>
      <w:sz w:val="22"/>
      <w:szCs w:val="24"/>
    </w:rPr>
  </w:style>
  <w:style w:type="paragraph" w:customStyle="1" w:styleId="Opsomming">
    <w:name w:val="Opsomming"/>
    <w:basedOn w:val="Standaard"/>
    <w:rsid w:val="007D219B"/>
    <w:pPr>
      <w:keepNext/>
      <w:numPr>
        <w:numId w:val="2"/>
      </w:numPr>
      <w:spacing w:line="280" w:lineRule="atLeast"/>
    </w:pPr>
    <w:rPr>
      <w:sz w:val="18"/>
    </w:rPr>
  </w:style>
  <w:style w:type="paragraph" w:customStyle="1" w:styleId="Inhoudtabel">
    <w:name w:val="Inhoud tabel"/>
    <w:basedOn w:val="Standaard"/>
    <w:rsid w:val="007D219B"/>
    <w:pPr>
      <w:suppressLineNumbers/>
    </w:pPr>
  </w:style>
  <w:style w:type="paragraph" w:customStyle="1" w:styleId="Tabel">
    <w:name w:val="Tabel"/>
    <w:basedOn w:val="Bijschrift1"/>
    <w:rsid w:val="007D219B"/>
  </w:style>
  <w:style w:type="paragraph" w:customStyle="1" w:styleId="Tabelkop">
    <w:name w:val="Tabelkop"/>
    <w:basedOn w:val="Inhoudtabel"/>
    <w:rsid w:val="007D219B"/>
    <w:pPr>
      <w:jc w:val="center"/>
    </w:pPr>
    <w:rPr>
      <w:b/>
      <w:bCs/>
    </w:rPr>
  </w:style>
  <w:style w:type="paragraph" w:styleId="Lijstalinea">
    <w:name w:val="List Paragraph"/>
    <w:basedOn w:val="Standaard"/>
    <w:uiPriority w:val="34"/>
    <w:qFormat/>
    <w:rsid w:val="0038206C"/>
    <w:pPr>
      <w:suppressAutoHyphens w:val="0"/>
      <w:spacing w:after="200" w:line="276" w:lineRule="auto"/>
      <w:ind w:left="720"/>
      <w:contextualSpacing/>
    </w:pPr>
    <w:rPr>
      <w:rFonts w:asciiTheme="minorHAnsi" w:eastAsiaTheme="minorEastAsia" w:hAnsiTheme="minorHAnsi" w:cstheme="minorBidi"/>
      <w:sz w:val="22"/>
      <w:szCs w:val="22"/>
      <w:lang w:val="en-US" w:eastAsia="en-US" w:bidi="en-US"/>
    </w:rPr>
  </w:style>
  <w:style w:type="paragraph" w:customStyle="1" w:styleId="Default">
    <w:name w:val="Default"/>
    <w:rsid w:val="008746A7"/>
    <w:pPr>
      <w:autoSpaceDE w:val="0"/>
      <w:autoSpaceDN w:val="0"/>
      <w:adjustRightInd w:val="0"/>
    </w:pPr>
    <w:rPr>
      <w:rFonts w:ascii="Arial" w:eastAsiaTheme="minorEastAsia" w:hAnsi="Arial" w:cs="Arial"/>
      <w:color w:val="000000"/>
      <w:sz w:val="24"/>
      <w:szCs w:val="24"/>
    </w:rPr>
  </w:style>
  <w:style w:type="character" w:customStyle="1" w:styleId="VoettekstChar">
    <w:name w:val="Voettekst Char"/>
    <w:basedOn w:val="Standaardalinea-lettertype"/>
    <w:link w:val="Voettekst"/>
    <w:uiPriority w:val="99"/>
    <w:rsid w:val="00422F67"/>
    <w:rPr>
      <w:rFonts w:ascii="Arial" w:hAnsi="Arial"/>
      <w:sz w:val="18"/>
      <w:lang w:val="nl-NL" w:eastAsia="ar-SA"/>
    </w:rPr>
  </w:style>
  <w:style w:type="character" w:customStyle="1" w:styleId="Kop1Char">
    <w:name w:val="Kop 1 Char"/>
    <w:link w:val="Kop1"/>
    <w:rsid w:val="00B76888"/>
    <w:rPr>
      <w:rFonts w:ascii="Arial" w:hAnsi="Arial"/>
      <w:b/>
      <w:sz w:val="24"/>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1207">
      <w:bodyDiv w:val="1"/>
      <w:marLeft w:val="0"/>
      <w:marRight w:val="0"/>
      <w:marTop w:val="0"/>
      <w:marBottom w:val="0"/>
      <w:divBdr>
        <w:top w:val="none" w:sz="0" w:space="0" w:color="auto"/>
        <w:left w:val="none" w:sz="0" w:space="0" w:color="auto"/>
        <w:bottom w:val="none" w:sz="0" w:space="0" w:color="auto"/>
        <w:right w:val="none" w:sz="0" w:space="0" w:color="auto"/>
      </w:divBdr>
      <w:divsChild>
        <w:div w:id="165639065">
          <w:marLeft w:val="806"/>
          <w:marRight w:val="0"/>
          <w:marTop w:val="115"/>
          <w:marBottom w:val="0"/>
          <w:divBdr>
            <w:top w:val="none" w:sz="0" w:space="0" w:color="auto"/>
            <w:left w:val="none" w:sz="0" w:space="0" w:color="auto"/>
            <w:bottom w:val="none" w:sz="0" w:space="0" w:color="auto"/>
            <w:right w:val="none" w:sz="0" w:space="0" w:color="auto"/>
          </w:divBdr>
        </w:div>
        <w:div w:id="537814057">
          <w:marLeft w:val="806"/>
          <w:marRight w:val="0"/>
          <w:marTop w:val="115"/>
          <w:marBottom w:val="0"/>
          <w:divBdr>
            <w:top w:val="none" w:sz="0" w:space="0" w:color="auto"/>
            <w:left w:val="none" w:sz="0" w:space="0" w:color="auto"/>
            <w:bottom w:val="none" w:sz="0" w:space="0" w:color="auto"/>
            <w:right w:val="none" w:sz="0" w:space="0" w:color="auto"/>
          </w:divBdr>
        </w:div>
        <w:div w:id="1714767933">
          <w:marLeft w:val="806"/>
          <w:marRight w:val="0"/>
          <w:marTop w:val="115"/>
          <w:marBottom w:val="0"/>
          <w:divBdr>
            <w:top w:val="none" w:sz="0" w:space="0" w:color="auto"/>
            <w:left w:val="none" w:sz="0" w:space="0" w:color="auto"/>
            <w:bottom w:val="none" w:sz="0" w:space="0" w:color="auto"/>
            <w:right w:val="none" w:sz="0" w:space="0" w:color="auto"/>
          </w:divBdr>
        </w:div>
        <w:div w:id="1371105223">
          <w:marLeft w:val="806"/>
          <w:marRight w:val="0"/>
          <w:marTop w:val="115"/>
          <w:marBottom w:val="0"/>
          <w:divBdr>
            <w:top w:val="none" w:sz="0" w:space="0" w:color="auto"/>
            <w:left w:val="none" w:sz="0" w:space="0" w:color="auto"/>
            <w:bottom w:val="none" w:sz="0" w:space="0" w:color="auto"/>
            <w:right w:val="none" w:sz="0" w:space="0" w:color="auto"/>
          </w:divBdr>
        </w:div>
        <w:div w:id="1465082195">
          <w:marLeft w:val="806"/>
          <w:marRight w:val="0"/>
          <w:marTop w:val="115"/>
          <w:marBottom w:val="0"/>
          <w:divBdr>
            <w:top w:val="none" w:sz="0" w:space="0" w:color="auto"/>
            <w:left w:val="none" w:sz="0" w:space="0" w:color="auto"/>
            <w:bottom w:val="none" w:sz="0" w:space="0" w:color="auto"/>
            <w:right w:val="none" w:sz="0" w:space="0" w:color="auto"/>
          </w:divBdr>
        </w:div>
        <w:div w:id="141431770">
          <w:marLeft w:val="806"/>
          <w:marRight w:val="0"/>
          <w:marTop w:val="115"/>
          <w:marBottom w:val="0"/>
          <w:divBdr>
            <w:top w:val="none" w:sz="0" w:space="0" w:color="auto"/>
            <w:left w:val="none" w:sz="0" w:space="0" w:color="auto"/>
            <w:bottom w:val="none" w:sz="0" w:space="0" w:color="auto"/>
            <w:right w:val="none" w:sz="0" w:space="0" w:color="auto"/>
          </w:divBdr>
        </w:div>
        <w:div w:id="2002925502">
          <w:marLeft w:val="806"/>
          <w:marRight w:val="0"/>
          <w:marTop w:val="115"/>
          <w:marBottom w:val="0"/>
          <w:divBdr>
            <w:top w:val="none" w:sz="0" w:space="0" w:color="auto"/>
            <w:left w:val="none" w:sz="0" w:space="0" w:color="auto"/>
            <w:bottom w:val="none" w:sz="0" w:space="0" w:color="auto"/>
            <w:right w:val="none" w:sz="0" w:space="0" w:color="auto"/>
          </w:divBdr>
        </w:div>
        <w:div w:id="74206638">
          <w:marLeft w:val="806"/>
          <w:marRight w:val="0"/>
          <w:marTop w:val="115"/>
          <w:marBottom w:val="0"/>
          <w:divBdr>
            <w:top w:val="none" w:sz="0" w:space="0" w:color="auto"/>
            <w:left w:val="none" w:sz="0" w:space="0" w:color="auto"/>
            <w:bottom w:val="none" w:sz="0" w:space="0" w:color="auto"/>
            <w:right w:val="none" w:sz="0" w:space="0" w:color="auto"/>
          </w:divBdr>
        </w:div>
        <w:div w:id="1943150214">
          <w:marLeft w:val="806"/>
          <w:marRight w:val="0"/>
          <w:marTop w:val="115"/>
          <w:marBottom w:val="0"/>
          <w:divBdr>
            <w:top w:val="none" w:sz="0" w:space="0" w:color="auto"/>
            <w:left w:val="none" w:sz="0" w:space="0" w:color="auto"/>
            <w:bottom w:val="none" w:sz="0" w:space="0" w:color="auto"/>
            <w:right w:val="none" w:sz="0" w:space="0" w:color="auto"/>
          </w:divBdr>
        </w:div>
        <w:div w:id="1399980397">
          <w:marLeft w:val="806"/>
          <w:marRight w:val="0"/>
          <w:marTop w:val="115"/>
          <w:marBottom w:val="0"/>
          <w:divBdr>
            <w:top w:val="none" w:sz="0" w:space="0" w:color="auto"/>
            <w:left w:val="none" w:sz="0" w:space="0" w:color="auto"/>
            <w:bottom w:val="none" w:sz="0" w:space="0" w:color="auto"/>
            <w:right w:val="none" w:sz="0" w:space="0" w:color="auto"/>
          </w:divBdr>
        </w:div>
        <w:div w:id="693534462">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288B7766BDE4581F042B3B409C271" ma:contentTypeVersion="0" ma:contentTypeDescription="Een nieuw document maken." ma:contentTypeScope="" ma:versionID="e0f1c77afb67a0f5aef696a0987e92e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48540-FA30-4263-B52D-87588554A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B87BAE3-D024-4663-BE59-B3E21F6BD31A}">
  <ds:schemaRefs>
    <ds:schemaRef ds:uri="http://schemas.microsoft.com/sharepoint/v3/contenttype/forms"/>
  </ds:schemaRefs>
</ds:datastoreItem>
</file>

<file path=customXml/itemProps3.xml><?xml version="1.0" encoding="utf-8"?>
<ds:datastoreItem xmlns:ds="http://schemas.openxmlformats.org/officeDocument/2006/customXml" ds:itemID="{8CF86135-84B0-4716-9E48-E7036357CB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D0745B-4F82-410E-982B-450E652B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3104</Words>
  <Characters>17696</Characters>
  <Application>Microsoft Office Word</Application>
  <DocSecurity>0</DocSecurity>
  <Lines>147</Lines>
  <Paragraphs>41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sjabloon pva</vt:lpstr>
      <vt:lpstr>sjabloon pva</vt:lpstr>
      <vt:lpstr>sjabloon pva</vt:lpstr>
    </vt:vector>
  </TitlesOfParts>
  <Company>Hogeschool Utrecht</Company>
  <LinksUpToDate>false</LinksUpToDate>
  <CharactersWithSpaces>20759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pva</dc:title>
  <dc:creator>Machteld Verkade</dc:creator>
  <cp:lastModifiedBy>elvira C</cp:lastModifiedBy>
  <cp:revision>4</cp:revision>
  <cp:lastPrinted>2015-08-18T12:48:00Z</cp:lastPrinted>
  <dcterms:created xsi:type="dcterms:W3CDTF">2015-08-18T12:48:00Z</dcterms:created>
  <dcterms:modified xsi:type="dcterms:W3CDTF">2015-08-21T12:28:00Z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rd van document">
    <vt:lpwstr>PID</vt:lpwstr>
  </property>
  <property fmtid="{D5CDD505-2E9C-101B-9397-08002B2CF9AE}" pid="3" name="Config id">
    <vt:lpwstr>M02</vt:lpwstr>
  </property>
  <property fmtid="{D5CDD505-2E9C-101B-9397-08002B2CF9AE}" pid="4" name="Versie">
    <vt:lpwstr>1.0</vt:lpwstr>
  </property>
  <property fmtid="{D5CDD505-2E9C-101B-9397-08002B2CF9AE}" pid="5" name="status">
    <vt:lpwstr>definitief</vt:lpwstr>
  </property>
  <property fmtid="{D5CDD505-2E9C-101B-9397-08002B2CF9AE}" pid="6" name="ContentTypeId">
    <vt:lpwstr>0x010100B39288B7766BDE4581F042B3B409C271</vt:lpwstr>
  </property>
</Properties>
</file>